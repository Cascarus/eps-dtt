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9ED1" w14:textId="77777777" w:rsidR="00640923" w:rsidRDefault="00354528">
      <w:pPr>
        <w:rPr>
          <w:lang w:val="es-GT"/>
        </w:rPr>
      </w:pPr>
      <w:r w:rsidRPr="00354528">
        <w:rPr>
          <w:noProof/>
          <w:lang w:val="es-GT" w:eastAsia="es-GT"/>
        </w:rPr>
        <w:drawing>
          <wp:anchor distT="0" distB="0" distL="0" distR="0" simplePos="0" relativeHeight="251659264" behindDoc="0" locked="0" layoutInCell="1" allowOverlap="1" wp14:anchorId="1BF188CF" wp14:editId="1C1A3DAD">
            <wp:simplePos x="0" y="0"/>
            <wp:positionH relativeFrom="column">
              <wp:posOffset>-270510</wp:posOffset>
            </wp:positionH>
            <wp:positionV relativeFrom="paragraph">
              <wp:posOffset>-147320</wp:posOffset>
            </wp:positionV>
            <wp:extent cx="1542415" cy="1285875"/>
            <wp:effectExtent l="1905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542415" cy="1285875"/>
                    </a:xfrm>
                    <a:prstGeom prst="rect">
                      <a:avLst/>
                    </a:prstGeom>
                    <a:solidFill>
                      <a:srgbClr val="FFFFFF"/>
                    </a:solidFill>
                    <a:ln w="9525">
                      <a:noFill/>
                      <a:miter lim="800000"/>
                      <a:headEnd/>
                      <a:tailEnd/>
                    </a:ln>
                  </pic:spPr>
                </pic:pic>
              </a:graphicData>
            </a:graphic>
          </wp:anchor>
        </w:drawing>
      </w:r>
      <w:r w:rsidR="00640923">
        <w:rPr>
          <w:lang w:val="es-GT"/>
        </w:rPr>
        <w:t>Universidad de San Carlos de Guatemala</w:t>
      </w:r>
    </w:p>
    <w:p w14:paraId="3A7C6782" w14:textId="77777777" w:rsidR="00640923" w:rsidRDefault="00640923">
      <w:pPr>
        <w:rPr>
          <w:lang w:val="es-GT"/>
        </w:rPr>
      </w:pPr>
      <w:r>
        <w:rPr>
          <w:lang w:val="es-GT"/>
        </w:rPr>
        <w:t>Facultad de Ingeniería</w:t>
      </w:r>
    </w:p>
    <w:p w14:paraId="519BA6D0" w14:textId="77777777" w:rsidR="00640923" w:rsidRDefault="00640923">
      <w:pPr>
        <w:rPr>
          <w:lang w:val="es-GT"/>
        </w:rPr>
      </w:pPr>
      <w:r>
        <w:rPr>
          <w:lang w:val="es-GT"/>
        </w:rPr>
        <w:t>Escuela de Ciencia y Sistemas</w:t>
      </w:r>
    </w:p>
    <w:p w14:paraId="5B5B696E" w14:textId="77777777" w:rsidR="00640923" w:rsidRDefault="00640923">
      <w:pPr>
        <w:rPr>
          <w:lang w:val="es-GT"/>
        </w:rPr>
      </w:pPr>
      <w:r>
        <w:rPr>
          <w:lang w:val="es-GT"/>
        </w:rPr>
        <w:t>Unidad de EPS</w:t>
      </w:r>
    </w:p>
    <w:p w14:paraId="5CE88211" w14:textId="77777777" w:rsidR="00640923" w:rsidRDefault="00640923">
      <w:pPr>
        <w:rPr>
          <w:lang w:val="es-GT"/>
        </w:rPr>
      </w:pPr>
    </w:p>
    <w:p w14:paraId="5ED2AF99" w14:textId="77777777" w:rsidR="00640923" w:rsidRDefault="00640923">
      <w:pPr>
        <w:rPr>
          <w:lang w:val="es-GT"/>
        </w:rPr>
      </w:pPr>
    </w:p>
    <w:p w14:paraId="53A77039" w14:textId="77777777" w:rsidR="00640923" w:rsidRDefault="00640923">
      <w:pPr>
        <w:rPr>
          <w:lang w:val="es-GT"/>
        </w:rPr>
      </w:pPr>
    </w:p>
    <w:p w14:paraId="59892D45" w14:textId="77777777" w:rsidR="00640923" w:rsidRDefault="00640923">
      <w:pPr>
        <w:rPr>
          <w:lang w:val="es-GT"/>
        </w:rPr>
      </w:pPr>
    </w:p>
    <w:p w14:paraId="7E9AA5DA" w14:textId="77777777" w:rsidR="00640923" w:rsidRDefault="00640923">
      <w:pPr>
        <w:rPr>
          <w:lang w:val="es-GT"/>
        </w:rPr>
      </w:pPr>
    </w:p>
    <w:p w14:paraId="0DD98AB8" w14:textId="77777777" w:rsidR="00640923" w:rsidRDefault="00640923">
      <w:pPr>
        <w:rPr>
          <w:lang w:val="es-GT"/>
        </w:rPr>
      </w:pPr>
    </w:p>
    <w:p w14:paraId="6DAB6552" w14:textId="77777777" w:rsidR="00640923" w:rsidRDefault="00640923">
      <w:pPr>
        <w:rPr>
          <w:lang w:val="es-GT"/>
        </w:rPr>
      </w:pPr>
    </w:p>
    <w:p w14:paraId="635AE8A2" w14:textId="77777777" w:rsidR="00640923" w:rsidRDefault="00640923">
      <w:pPr>
        <w:rPr>
          <w:lang w:val="es-GT"/>
        </w:rPr>
      </w:pPr>
    </w:p>
    <w:p w14:paraId="319B73C8" w14:textId="77777777" w:rsidR="00640923" w:rsidRDefault="00640923">
      <w:pPr>
        <w:rPr>
          <w:lang w:val="es-GT"/>
        </w:rPr>
      </w:pPr>
    </w:p>
    <w:p w14:paraId="33B58CD5" w14:textId="77777777" w:rsidR="00640923" w:rsidRDefault="00640923">
      <w:pPr>
        <w:rPr>
          <w:lang w:val="es-GT"/>
        </w:rPr>
      </w:pPr>
    </w:p>
    <w:p w14:paraId="56E8A4AA" w14:textId="77777777" w:rsidR="00640923" w:rsidRDefault="00640923">
      <w:pPr>
        <w:rPr>
          <w:lang w:val="es-GT"/>
        </w:rPr>
      </w:pPr>
    </w:p>
    <w:p w14:paraId="3601ED11" w14:textId="77777777" w:rsidR="00640923" w:rsidRDefault="00640923">
      <w:pPr>
        <w:rPr>
          <w:lang w:val="es-GT"/>
        </w:rPr>
      </w:pPr>
    </w:p>
    <w:p w14:paraId="02F080D1" w14:textId="77777777" w:rsidR="00640923" w:rsidRDefault="00640923">
      <w:pPr>
        <w:jc w:val="center"/>
        <w:rPr>
          <w:lang w:val="es-GT"/>
        </w:rPr>
      </w:pPr>
      <w:r>
        <w:rPr>
          <w:lang w:val="es-GT"/>
        </w:rPr>
        <w:t>ANTEPROYECTO</w:t>
      </w:r>
    </w:p>
    <w:p w14:paraId="5F8A8B05" w14:textId="4F304B6A" w:rsidR="00640923" w:rsidRDefault="00640923">
      <w:pPr>
        <w:jc w:val="center"/>
        <w:rPr>
          <w:lang w:val="es-GT"/>
        </w:rPr>
      </w:pPr>
      <w:r>
        <w:rPr>
          <w:lang w:val="es-GT"/>
        </w:rPr>
        <w:t>“</w:t>
      </w:r>
      <w:r w:rsidR="00772AFE" w:rsidRPr="00772AFE">
        <w:rPr>
          <w:lang w:val="es-GT"/>
        </w:rPr>
        <w:t>Ampliación de la Plataforma de Desarrollo de Transferencia Tecnológica para el Manejo y Calificación de Foros y Conferencias, Administración del Contenido Digital y Catedráticos</w:t>
      </w:r>
      <w:r>
        <w:rPr>
          <w:lang w:val="es-GT"/>
        </w:rPr>
        <w:t>”</w:t>
      </w:r>
    </w:p>
    <w:p w14:paraId="61042864" w14:textId="4C52BCDC" w:rsidR="00640923" w:rsidRDefault="00640923">
      <w:pPr>
        <w:jc w:val="center"/>
        <w:rPr>
          <w:lang w:val="es-GT"/>
        </w:rPr>
      </w:pPr>
      <w:r>
        <w:rPr>
          <w:lang w:val="es-GT"/>
        </w:rPr>
        <w:t xml:space="preserve">Asesorado por: </w:t>
      </w:r>
      <w:r w:rsidR="00EE118F" w:rsidRPr="00EE118F">
        <w:rPr>
          <w:lang w:val="es-GT"/>
        </w:rPr>
        <w:t>Ing. Miguel Marín de León</w:t>
      </w:r>
    </w:p>
    <w:p w14:paraId="778E728B" w14:textId="12979393" w:rsidR="00640923" w:rsidRDefault="00640923">
      <w:pPr>
        <w:jc w:val="center"/>
        <w:rPr>
          <w:lang w:val="es-GT"/>
        </w:rPr>
      </w:pPr>
      <w:r>
        <w:rPr>
          <w:lang w:val="es-GT"/>
        </w:rPr>
        <w:t xml:space="preserve">Institución: </w:t>
      </w:r>
      <w:r w:rsidR="00EE118F" w:rsidRPr="00EE118F">
        <w:rPr>
          <w:lang w:val="es-GT"/>
        </w:rPr>
        <w:t>Facultad de Ingeniería, Escuela de Ingeniería en Ciencias y Sistemas</w:t>
      </w:r>
    </w:p>
    <w:p w14:paraId="2ECD461E" w14:textId="77777777" w:rsidR="00640923" w:rsidRDefault="00640923">
      <w:pPr>
        <w:jc w:val="center"/>
        <w:rPr>
          <w:lang w:val="es-GT"/>
        </w:rPr>
      </w:pPr>
    </w:p>
    <w:p w14:paraId="1407BE0C" w14:textId="77777777" w:rsidR="00640923" w:rsidRDefault="00640923">
      <w:pPr>
        <w:jc w:val="center"/>
        <w:rPr>
          <w:lang w:val="es-GT"/>
        </w:rPr>
      </w:pPr>
    </w:p>
    <w:p w14:paraId="0812A156" w14:textId="77777777" w:rsidR="00640923" w:rsidRDefault="00640923">
      <w:pPr>
        <w:jc w:val="center"/>
        <w:rPr>
          <w:lang w:val="es-GT"/>
        </w:rPr>
      </w:pPr>
    </w:p>
    <w:p w14:paraId="4DC424F3" w14:textId="77777777" w:rsidR="00640923" w:rsidRDefault="00640923">
      <w:pPr>
        <w:jc w:val="center"/>
        <w:rPr>
          <w:lang w:val="es-GT"/>
        </w:rPr>
      </w:pPr>
    </w:p>
    <w:p w14:paraId="78CA6DC4" w14:textId="77777777" w:rsidR="00640923" w:rsidRDefault="00640923">
      <w:pPr>
        <w:jc w:val="center"/>
        <w:rPr>
          <w:lang w:val="es-GT"/>
        </w:rPr>
      </w:pPr>
    </w:p>
    <w:p w14:paraId="08E20333" w14:textId="77777777" w:rsidR="00640923" w:rsidRDefault="00640923">
      <w:pPr>
        <w:jc w:val="center"/>
        <w:rPr>
          <w:lang w:val="es-GT"/>
        </w:rPr>
      </w:pPr>
    </w:p>
    <w:p w14:paraId="61A16CE7" w14:textId="77777777" w:rsidR="00640923" w:rsidRDefault="00640923">
      <w:pPr>
        <w:jc w:val="center"/>
        <w:rPr>
          <w:lang w:val="es-GT"/>
        </w:rPr>
      </w:pPr>
    </w:p>
    <w:p w14:paraId="08DBCEA9" w14:textId="77777777" w:rsidR="00640923" w:rsidRDefault="00640923">
      <w:pPr>
        <w:jc w:val="center"/>
        <w:rPr>
          <w:lang w:val="es-GT"/>
        </w:rPr>
      </w:pPr>
    </w:p>
    <w:p w14:paraId="7393DCB8" w14:textId="364F544C" w:rsidR="00640923" w:rsidRDefault="00640923">
      <w:pPr>
        <w:jc w:val="right"/>
        <w:rPr>
          <w:lang w:val="es-GT"/>
        </w:rPr>
      </w:pPr>
      <w:r>
        <w:rPr>
          <w:lang w:val="es-GT"/>
        </w:rPr>
        <w:t>Nombre:</w:t>
      </w:r>
      <w:r w:rsidR="00EE118F">
        <w:rPr>
          <w:lang w:val="es-GT"/>
        </w:rPr>
        <w:t xml:space="preserve"> Luis Alfonso Ordoñez Carrillo</w:t>
      </w:r>
    </w:p>
    <w:p w14:paraId="0A8768F2" w14:textId="52774459" w:rsidR="00640923" w:rsidRDefault="00765E28">
      <w:pPr>
        <w:jc w:val="right"/>
        <w:rPr>
          <w:lang w:val="es-GT"/>
        </w:rPr>
      </w:pPr>
      <w:r>
        <w:rPr>
          <w:lang w:val="es-GT"/>
        </w:rPr>
        <w:t>Registro Académico</w:t>
      </w:r>
      <w:r w:rsidR="00640923">
        <w:rPr>
          <w:lang w:val="es-GT"/>
        </w:rPr>
        <w:t>:</w:t>
      </w:r>
      <w:r w:rsidR="00EE118F">
        <w:rPr>
          <w:lang w:val="es-GT"/>
        </w:rPr>
        <w:t xml:space="preserve"> 201603127</w:t>
      </w:r>
    </w:p>
    <w:p w14:paraId="07D1C730" w14:textId="36342ECD" w:rsidR="00765E28" w:rsidRDefault="00765E28">
      <w:pPr>
        <w:jc w:val="right"/>
        <w:rPr>
          <w:lang w:val="es-GT"/>
        </w:rPr>
      </w:pPr>
      <w:r>
        <w:rPr>
          <w:lang w:val="es-GT"/>
        </w:rPr>
        <w:t>CUI:</w:t>
      </w:r>
      <w:r w:rsidR="00EE118F">
        <w:rPr>
          <w:lang w:val="es-GT"/>
        </w:rPr>
        <w:t xml:space="preserve"> 3613793820101</w:t>
      </w:r>
    </w:p>
    <w:p w14:paraId="15D3238E" w14:textId="6D0E4A4B" w:rsidR="00640923" w:rsidRDefault="00640923">
      <w:pPr>
        <w:jc w:val="right"/>
        <w:rPr>
          <w:lang w:val="es-GT"/>
        </w:rPr>
      </w:pPr>
      <w:r>
        <w:rPr>
          <w:lang w:val="es-GT"/>
        </w:rPr>
        <w:t>Modalidad: 6 meses</w:t>
      </w:r>
    </w:p>
    <w:p w14:paraId="6007AB04" w14:textId="67ADF7E8" w:rsidR="00640923" w:rsidRDefault="00640923">
      <w:pPr>
        <w:jc w:val="right"/>
        <w:rPr>
          <w:lang w:val="es-GT"/>
        </w:rPr>
      </w:pPr>
      <w:r>
        <w:rPr>
          <w:lang w:val="es-GT"/>
        </w:rPr>
        <w:t>Teléfono:</w:t>
      </w:r>
      <w:r w:rsidR="00EE118F">
        <w:rPr>
          <w:lang w:val="es-GT"/>
        </w:rPr>
        <w:t xml:space="preserve"> 24647855</w:t>
      </w:r>
    </w:p>
    <w:p w14:paraId="2138ADA5" w14:textId="2E9576FC" w:rsidR="00640923" w:rsidRDefault="00640923">
      <w:pPr>
        <w:jc w:val="right"/>
        <w:rPr>
          <w:lang w:val="es-GT"/>
        </w:rPr>
      </w:pPr>
      <w:r>
        <w:rPr>
          <w:lang w:val="es-GT"/>
        </w:rPr>
        <w:t>Celular;</w:t>
      </w:r>
      <w:r w:rsidR="00EE118F" w:rsidRPr="00EE118F">
        <w:rPr>
          <w:lang w:val="es-GT"/>
        </w:rPr>
        <w:t xml:space="preserve"> </w:t>
      </w:r>
      <w:r w:rsidR="00EE118F">
        <w:rPr>
          <w:lang w:val="es-GT"/>
        </w:rPr>
        <w:t>3805375</w:t>
      </w:r>
    </w:p>
    <w:p w14:paraId="166A49B8" w14:textId="01BB5B4B" w:rsidR="00640923" w:rsidRDefault="00640923">
      <w:pPr>
        <w:jc w:val="right"/>
        <w:rPr>
          <w:lang w:val="es-GT"/>
        </w:rPr>
      </w:pPr>
      <w:r>
        <w:rPr>
          <w:lang w:val="es-GT"/>
        </w:rPr>
        <w:t>Dirección de Correo:</w:t>
      </w:r>
      <w:r w:rsidR="00EE118F">
        <w:rPr>
          <w:lang w:val="es-GT"/>
        </w:rPr>
        <w:t xml:space="preserve"> ordonez.alfonso.luis@gmail.com</w:t>
      </w:r>
    </w:p>
    <w:p w14:paraId="069AC2DB" w14:textId="1DE6E18A" w:rsidR="00640923" w:rsidRDefault="00640923">
      <w:pPr>
        <w:jc w:val="right"/>
        <w:rPr>
          <w:lang w:val="es-GT"/>
        </w:rPr>
      </w:pPr>
      <w:r>
        <w:rPr>
          <w:lang w:val="es-GT"/>
        </w:rPr>
        <w:t>Fecha:</w:t>
      </w:r>
      <w:r w:rsidR="00B92CCE">
        <w:rPr>
          <w:lang w:val="es-GT"/>
        </w:rPr>
        <w:t xml:space="preserve"> 20/03/2024</w:t>
      </w:r>
    </w:p>
    <w:p w14:paraId="7A320912" w14:textId="77777777" w:rsidR="00640923" w:rsidRDefault="00640923">
      <w:pPr>
        <w:jc w:val="center"/>
        <w:rPr>
          <w:lang w:val="es-GT"/>
        </w:rPr>
      </w:pPr>
    </w:p>
    <w:p w14:paraId="6C92FC9C" w14:textId="55979517" w:rsidR="00640923" w:rsidRDefault="00640923" w:rsidP="00B92CCE">
      <w:pPr>
        <w:pageBreakBefore/>
        <w:jc w:val="right"/>
        <w:rPr>
          <w:lang w:val="es-GT"/>
        </w:rPr>
      </w:pPr>
      <w:r>
        <w:rPr>
          <w:lang w:val="es-GT"/>
        </w:rPr>
        <w:lastRenderedPageBreak/>
        <w:t>Guatemala,</w:t>
      </w:r>
      <w:r w:rsidR="001C3209">
        <w:rPr>
          <w:lang w:val="es-GT"/>
        </w:rPr>
        <w:t xml:space="preserve"> </w:t>
      </w:r>
      <w:r w:rsidR="00B92CCE">
        <w:rPr>
          <w:lang w:val="es-GT"/>
        </w:rPr>
        <w:t xml:space="preserve">20 de </w:t>
      </w:r>
      <w:proofErr w:type="gramStart"/>
      <w:r w:rsidR="00B92CCE">
        <w:rPr>
          <w:lang w:val="es-GT"/>
        </w:rPr>
        <w:t>Marzo</w:t>
      </w:r>
      <w:proofErr w:type="gramEnd"/>
      <w:r w:rsidR="00B92CCE">
        <w:rPr>
          <w:lang w:val="es-GT"/>
        </w:rPr>
        <w:t xml:space="preserve"> de 2024</w:t>
      </w:r>
    </w:p>
    <w:p w14:paraId="5DF1DD4A" w14:textId="77777777" w:rsidR="00640923" w:rsidRDefault="00640923">
      <w:pPr>
        <w:jc w:val="center"/>
        <w:rPr>
          <w:lang w:val="es-GT"/>
        </w:rPr>
      </w:pPr>
    </w:p>
    <w:p w14:paraId="22C33A06" w14:textId="77777777" w:rsidR="00640923" w:rsidRDefault="00640923">
      <w:pPr>
        <w:jc w:val="center"/>
        <w:rPr>
          <w:lang w:val="es-GT"/>
        </w:rPr>
      </w:pPr>
    </w:p>
    <w:p w14:paraId="3695BF5D" w14:textId="77777777" w:rsidR="00640923" w:rsidRDefault="00640923">
      <w:pPr>
        <w:jc w:val="center"/>
        <w:rPr>
          <w:lang w:val="es-GT"/>
        </w:rPr>
      </w:pPr>
    </w:p>
    <w:p w14:paraId="29DB1BB1" w14:textId="77777777" w:rsidR="00640923" w:rsidRDefault="00640923">
      <w:pPr>
        <w:jc w:val="both"/>
        <w:rPr>
          <w:lang w:val="es-GT"/>
        </w:rPr>
      </w:pPr>
      <w:r>
        <w:rPr>
          <w:lang w:val="es-GT"/>
        </w:rPr>
        <w:t>Ingeniero</w:t>
      </w:r>
    </w:p>
    <w:p w14:paraId="55C22506" w14:textId="77777777" w:rsidR="00640923" w:rsidRDefault="009B10FB">
      <w:pPr>
        <w:jc w:val="both"/>
        <w:rPr>
          <w:lang w:val="es-GT"/>
        </w:rPr>
      </w:pPr>
      <w:r>
        <w:rPr>
          <w:lang w:val="es-GT"/>
        </w:rPr>
        <w:t>Carlos Gustavo Alonzo</w:t>
      </w:r>
      <w:r w:rsidR="00385FAB">
        <w:rPr>
          <w:lang w:val="es-GT"/>
        </w:rPr>
        <w:t xml:space="preserve"> </w:t>
      </w:r>
    </w:p>
    <w:p w14:paraId="14133B36" w14:textId="77777777" w:rsidR="00640923" w:rsidRDefault="00640923">
      <w:pPr>
        <w:jc w:val="both"/>
        <w:rPr>
          <w:lang w:val="es-GT"/>
        </w:rPr>
      </w:pPr>
      <w:r>
        <w:rPr>
          <w:lang w:val="es-GT"/>
        </w:rPr>
        <w:t>Director Escuela de Ciencias y Sistemas</w:t>
      </w:r>
    </w:p>
    <w:p w14:paraId="40D34CE6" w14:textId="77777777" w:rsidR="00640923" w:rsidRDefault="00640923">
      <w:pPr>
        <w:jc w:val="both"/>
        <w:rPr>
          <w:lang w:val="es-GT"/>
        </w:rPr>
      </w:pPr>
      <w:r>
        <w:rPr>
          <w:lang w:val="es-GT"/>
        </w:rPr>
        <w:t>Facultad de Ingeniería</w:t>
      </w:r>
    </w:p>
    <w:p w14:paraId="0539FBEF" w14:textId="77777777" w:rsidR="00640923" w:rsidRDefault="00640923">
      <w:pPr>
        <w:jc w:val="both"/>
        <w:rPr>
          <w:lang w:val="es-GT"/>
        </w:rPr>
      </w:pPr>
      <w:r>
        <w:rPr>
          <w:lang w:val="es-GT"/>
        </w:rPr>
        <w:t>Presente</w:t>
      </w:r>
    </w:p>
    <w:p w14:paraId="1C82B447" w14:textId="77777777" w:rsidR="00640923" w:rsidRDefault="00640923">
      <w:pPr>
        <w:jc w:val="both"/>
        <w:rPr>
          <w:lang w:val="es-GT"/>
        </w:rPr>
      </w:pPr>
    </w:p>
    <w:p w14:paraId="5D4AC0F6" w14:textId="77777777" w:rsidR="00640923" w:rsidRDefault="00640923">
      <w:pPr>
        <w:jc w:val="both"/>
        <w:rPr>
          <w:lang w:val="es-GT"/>
        </w:rPr>
      </w:pPr>
    </w:p>
    <w:p w14:paraId="17D98DEA" w14:textId="77777777" w:rsidR="00640923" w:rsidRDefault="00640923">
      <w:pPr>
        <w:jc w:val="both"/>
        <w:rPr>
          <w:lang w:val="es-GT"/>
        </w:rPr>
      </w:pPr>
    </w:p>
    <w:p w14:paraId="1025F6BE" w14:textId="5C52CE92" w:rsidR="00640923" w:rsidRDefault="00640923">
      <w:pPr>
        <w:jc w:val="both"/>
        <w:rPr>
          <w:lang w:val="es-GT"/>
        </w:rPr>
      </w:pPr>
      <w:r>
        <w:rPr>
          <w:lang w:val="es-GT"/>
        </w:rPr>
        <w:t xml:space="preserve">Ingeniero </w:t>
      </w:r>
      <w:r w:rsidR="001C3209">
        <w:rPr>
          <w:lang w:val="es-GT"/>
        </w:rPr>
        <w:t>Alonzo:</w:t>
      </w:r>
    </w:p>
    <w:p w14:paraId="1B779B5C" w14:textId="77777777" w:rsidR="00640923" w:rsidRDefault="00640923">
      <w:pPr>
        <w:jc w:val="both"/>
        <w:rPr>
          <w:lang w:val="es-GT"/>
        </w:rPr>
      </w:pPr>
    </w:p>
    <w:p w14:paraId="568FE513" w14:textId="77777777" w:rsidR="00640923" w:rsidRDefault="00640923">
      <w:pPr>
        <w:jc w:val="both"/>
        <w:rPr>
          <w:lang w:val="es-GT"/>
        </w:rPr>
      </w:pPr>
    </w:p>
    <w:p w14:paraId="6953DCC5" w14:textId="6E26A306" w:rsidR="00640923" w:rsidRDefault="00640923">
      <w:pPr>
        <w:jc w:val="both"/>
        <w:rPr>
          <w:lang w:val="es-GT"/>
        </w:rPr>
      </w:pPr>
      <w:r>
        <w:rPr>
          <w:lang w:val="es-GT"/>
        </w:rPr>
        <w:t xml:space="preserve">Por este medio solicito a usted la revisión del protocolo del trabajo de EPS, el cual tendrá una duración de </w:t>
      </w:r>
      <w:r w:rsidR="00C3622D">
        <w:rPr>
          <w:lang w:val="es-GT"/>
        </w:rPr>
        <w:t>6 meses</w:t>
      </w:r>
      <w:r>
        <w:rPr>
          <w:lang w:val="es-GT"/>
        </w:rPr>
        <w:t xml:space="preserve"> que se realizará en</w:t>
      </w:r>
      <w:r w:rsidR="00C3622D">
        <w:rPr>
          <w:lang w:val="es-GT"/>
        </w:rPr>
        <w:t xml:space="preserve"> </w:t>
      </w:r>
      <w:r w:rsidR="00C3622D" w:rsidRPr="00EE118F">
        <w:rPr>
          <w:lang w:val="es-GT"/>
        </w:rPr>
        <w:t>Facultad de Ingeniería, Escuela de Ingeniería en Ciencias y Sistemas</w:t>
      </w:r>
      <w:r>
        <w:rPr>
          <w:lang w:val="es-GT"/>
        </w:rPr>
        <w:t>, teniendo como titulo</w:t>
      </w:r>
      <w:r w:rsidR="00C3622D">
        <w:rPr>
          <w:lang w:val="es-GT"/>
        </w:rPr>
        <w:t xml:space="preserve"> </w:t>
      </w:r>
      <w:r w:rsidR="00C3622D" w:rsidRPr="00C3622D">
        <w:rPr>
          <w:lang w:val="es-MX"/>
        </w:rPr>
        <w:t>“</w:t>
      </w:r>
      <w:r w:rsidR="00C3622D" w:rsidRPr="00772AFE">
        <w:rPr>
          <w:lang w:val="es-GT"/>
        </w:rPr>
        <w:t>Ampliación de la Plataforma de Desarrollo de Transferencia Tecnológica para el Manejo y Calificación de Foros y Conferencias, Administración del Contenido Digital y Catedráticos</w:t>
      </w:r>
      <w:proofErr w:type="gramStart"/>
      <w:r w:rsidR="00C3622D">
        <w:rPr>
          <w:lang w:val="es-GT"/>
        </w:rPr>
        <w:t>”</w:t>
      </w:r>
      <w:r>
        <w:rPr>
          <w:lang w:val="es-GT"/>
        </w:rPr>
        <w:t>,  siendo</w:t>
      </w:r>
      <w:proofErr w:type="gramEnd"/>
      <w:r>
        <w:rPr>
          <w:lang w:val="es-GT"/>
        </w:rPr>
        <w:t xml:space="preserve"> asesorado por el Ingeniero (nombre) y con fecha de inicio (fecha).</w:t>
      </w:r>
    </w:p>
    <w:p w14:paraId="51496DB9" w14:textId="77777777" w:rsidR="00640923" w:rsidRDefault="00640923">
      <w:pPr>
        <w:jc w:val="both"/>
        <w:rPr>
          <w:lang w:val="es-GT"/>
        </w:rPr>
      </w:pPr>
    </w:p>
    <w:p w14:paraId="09032B3A" w14:textId="77777777" w:rsidR="00640923" w:rsidRDefault="00640923">
      <w:pPr>
        <w:jc w:val="both"/>
        <w:rPr>
          <w:lang w:val="es-GT"/>
        </w:rPr>
      </w:pPr>
    </w:p>
    <w:p w14:paraId="599DFB74" w14:textId="77777777" w:rsidR="00640923" w:rsidRDefault="00640923">
      <w:pPr>
        <w:jc w:val="both"/>
        <w:rPr>
          <w:lang w:val="es-GT"/>
        </w:rPr>
      </w:pPr>
      <w:r>
        <w:rPr>
          <w:lang w:val="es-GT"/>
        </w:rPr>
        <w:t>Sin otro particular. Atentamente,</w:t>
      </w:r>
    </w:p>
    <w:p w14:paraId="1CC47180" w14:textId="77777777" w:rsidR="00640923" w:rsidRDefault="00640923">
      <w:pPr>
        <w:jc w:val="both"/>
        <w:rPr>
          <w:lang w:val="es-GT"/>
        </w:rPr>
      </w:pPr>
    </w:p>
    <w:p w14:paraId="3743059B" w14:textId="77777777" w:rsidR="00640923" w:rsidRDefault="00640923">
      <w:pPr>
        <w:jc w:val="both"/>
        <w:rPr>
          <w:lang w:val="es-GT"/>
        </w:rPr>
      </w:pPr>
    </w:p>
    <w:p w14:paraId="24F60CB6" w14:textId="77777777" w:rsidR="00AC10A4" w:rsidRDefault="00AC10A4">
      <w:pPr>
        <w:jc w:val="both"/>
        <w:rPr>
          <w:lang w:val="es-GT"/>
        </w:rPr>
      </w:pPr>
    </w:p>
    <w:p w14:paraId="096DC597" w14:textId="77777777" w:rsidR="00AC10A4" w:rsidRDefault="00AC10A4">
      <w:pPr>
        <w:jc w:val="both"/>
        <w:rPr>
          <w:lang w:val="es-GT"/>
        </w:rPr>
      </w:pPr>
    </w:p>
    <w:p w14:paraId="22BCD768" w14:textId="6132066F" w:rsidR="00AC10A4" w:rsidRDefault="00AC10A4">
      <w:pPr>
        <w:jc w:val="both"/>
        <w:rPr>
          <w:lang w:val="es-GT"/>
        </w:rPr>
      </w:pPr>
    </w:p>
    <w:p w14:paraId="4277DB09" w14:textId="1D532524" w:rsidR="00AC10A4" w:rsidRDefault="00AC10A4">
      <w:pPr>
        <w:jc w:val="both"/>
        <w:rPr>
          <w:lang w:val="es-GT"/>
        </w:rPr>
      </w:pPr>
    </w:p>
    <w:p w14:paraId="1BB827CE" w14:textId="19C49D0A" w:rsidR="00AC10A4" w:rsidRDefault="00AC10A4">
      <w:pPr>
        <w:jc w:val="both"/>
        <w:rPr>
          <w:lang w:val="es-GT"/>
        </w:rPr>
      </w:pPr>
      <w:r>
        <w:rPr>
          <w:noProof/>
          <w:lang w:val="es-GT"/>
        </w:rPr>
        <w:drawing>
          <wp:anchor distT="0" distB="0" distL="114300" distR="114300" simplePos="0" relativeHeight="251660288" behindDoc="0" locked="0" layoutInCell="1" allowOverlap="1" wp14:anchorId="25E76963" wp14:editId="74D58BA6">
            <wp:simplePos x="0" y="0"/>
            <wp:positionH relativeFrom="margin">
              <wp:align>center</wp:align>
            </wp:positionH>
            <wp:positionV relativeFrom="paragraph">
              <wp:posOffset>158115</wp:posOffset>
            </wp:positionV>
            <wp:extent cx="1492885" cy="696595"/>
            <wp:effectExtent l="0" t="0" r="0" b="8255"/>
            <wp:wrapSquare wrapText="bothSides"/>
            <wp:docPr id="6180335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33517" name="Imagen 6180335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885" cy="696595"/>
                    </a:xfrm>
                    <a:prstGeom prst="rect">
                      <a:avLst/>
                    </a:prstGeom>
                  </pic:spPr>
                </pic:pic>
              </a:graphicData>
            </a:graphic>
            <wp14:sizeRelH relativeFrom="margin">
              <wp14:pctWidth>0</wp14:pctWidth>
            </wp14:sizeRelH>
            <wp14:sizeRelV relativeFrom="margin">
              <wp14:pctHeight>0</wp14:pctHeight>
            </wp14:sizeRelV>
          </wp:anchor>
        </w:drawing>
      </w:r>
    </w:p>
    <w:p w14:paraId="4478C689" w14:textId="6476849C" w:rsidR="00AC10A4" w:rsidRDefault="00AC10A4">
      <w:pPr>
        <w:jc w:val="both"/>
        <w:rPr>
          <w:lang w:val="es-GT"/>
        </w:rPr>
      </w:pPr>
    </w:p>
    <w:p w14:paraId="213AD770" w14:textId="77777777" w:rsidR="00640923" w:rsidRDefault="00640923">
      <w:pPr>
        <w:jc w:val="both"/>
        <w:rPr>
          <w:lang w:val="es-GT"/>
        </w:rPr>
      </w:pPr>
    </w:p>
    <w:p w14:paraId="6967AC24" w14:textId="77777777" w:rsidR="00640923" w:rsidRDefault="00640923">
      <w:pPr>
        <w:jc w:val="both"/>
        <w:rPr>
          <w:lang w:val="es-GT"/>
        </w:rPr>
      </w:pPr>
    </w:p>
    <w:p w14:paraId="4943D3B8" w14:textId="77777777" w:rsidR="00640923" w:rsidRDefault="00640923">
      <w:pPr>
        <w:jc w:val="both"/>
        <w:rPr>
          <w:lang w:val="es-GT"/>
        </w:rPr>
      </w:pPr>
    </w:p>
    <w:p w14:paraId="4A1E103C" w14:textId="0AA25D73" w:rsidR="00640923" w:rsidRPr="009F4BE0" w:rsidRDefault="00C3622D">
      <w:pPr>
        <w:jc w:val="center"/>
        <w:rPr>
          <w:lang w:val="es-MX"/>
        </w:rPr>
      </w:pPr>
      <w:r>
        <w:rPr>
          <w:lang w:val="es-GT"/>
        </w:rPr>
        <w:t>LUIS ALFONSO ORDOÑEZ</w:t>
      </w:r>
      <w:r w:rsidRPr="009F4BE0">
        <w:rPr>
          <w:lang w:val="es-MX"/>
        </w:rPr>
        <w:t xml:space="preserve"> CARRILLO</w:t>
      </w:r>
    </w:p>
    <w:p w14:paraId="7E61B831" w14:textId="710B8451" w:rsidR="00640923" w:rsidRDefault="00C3622D">
      <w:pPr>
        <w:jc w:val="center"/>
        <w:rPr>
          <w:lang w:val="es-GT"/>
        </w:rPr>
      </w:pPr>
      <w:r>
        <w:rPr>
          <w:lang w:val="es-GT"/>
        </w:rPr>
        <w:t>201603127</w:t>
      </w:r>
    </w:p>
    <w:p w14:paraId="05E42D4F" w14:textId="54FDC890" w:rsidR="00765E28" w:rsidRDefault="00C3622D">
      <w:pPr>
        <w:jc w:val="center"/>
        <w:rPr>
          <w:lang w:val="es-GT"/>
        </w:rPr>
      </w:pPr>
      <w:r>
        <w:rPr>
          <w:lang w:val="es-GT"/>
        </w:rPr>
        <w:t>3613793820101</w:t>
      </w:r>
    </w:p>
    <w:p w14:paraId="1DAAECC5" w14:textId="77777777" w:rsidR="00640923" w:rsidRDefault="00640923">
      <w:pPr>
        <w:jc w:val="center"/>
        <w:rPr>
          <w:lang w:val="es-GT"/>
        </w:rPr>
      </w:pPr>
    </w:p>
    <w:p w14:paraId="4149F677" w14:textId="77777777" w:rsidR="00640923" w:rsidRDefault="00640923">
      <w:pPr>
        <w:pageBreakBefore/>
        <w:jc w:val="center"/>
        <w:rPr>
          <w:lang w:val="es-GT"/>
        </w:rPr>
      </w:pPr>
      <w:r>
        <w:rPr>
          <w:lang w:val="es-GT"/>
        </w:rPr>
        <w:lastRenderedPageBreak/>
        <w:t>ANEXO DE CARTAS ORIGINALES</w:t>
      </w:r>
    </w:p>
    <w:p w14:paraId="4D811636" w14:textId="77777777" w:rsidR="00640923" w:rsidRDefault="00640923">
      <w:pPr>
        <w:jc w:val="center"/>
        <w:rPr>
          <w:lang w:val="es-GT"/>
        </w:rPr>
      </w:pPr>
    </w:p>
    <w:p w14:paraId="6C3DED6E" w14:textId="77777777" w:rsidR="00640923" w:rsidRDefault="00640923">
      <w:pPr>
        <w:jc w:val="both"/>
        <w:rPr>
          <w:lang w:val="es-GT"/>
        </w:rPr>
      </w:pPr>
      <w:r>
        <w:rPr>
          <w:lang w:val="es-GT"/>
        </w:rPr>
        <w:t>Carta Director de Escuela</w:t>
      </w:r>
    </w:p>
    <w:p w14:paraId="1ECA90AB" w14:textId="77777777" w:rsidR="00640923" w:rsidRDefault="00640923">
      <w:pPr>
        <w:jc w:val="both"/>
        <w:rPr>
          <w:lang w:val="es-GT"/>
        </w:rPr>
      </w:pPr>
      <w:r>
        <w:rPr>
          <w:lang w:val="es-GT"/>
        </w:rPr>
        <w:t>Carta Asesor de la Escuela</w:t>
      </w:r>
    </w:p>
    <w:p w14:paraId="5C1CC5C3" w14:textId="77777777" w:rsidR="00640923" w:rsidRDefault="00640923">
      <w:pPr>
        <w:jc w:val="both"/>
        <w:rPr>
          <w:lang w:val="es-GT"/>
        </w:rPr>
      </w:pPr>
      <w:r>
        <w:rPr>
          <w:lang w:val="es-GT"/>
        </w:rPr>
        <w:t>Carta Asesor de la Institución</w:t>
      </w:r>
    </w:p>
    <w:p w14:paraId="56DBBB48" w14:textId="77777777" w:rsidR="00640923" w:rsidRDefault="00640923">
      <w:pPr>
        <w:jc w:val="both"/>
        <w:rPr>
          <w:lang w:val="es-GT"/>
        </w:rPr>
      </w:pPr>
      <w:r>
        <w:rPr>
          <w:lang w:val="es-GT"/>
        </w:rPr>
        <w:t>Carta de Solicitud de Institución</w:t>
      </w:r>
    </w:p>
    <w:p w14:paraId="46AC9325" w14:textId="77777777" w:rsidR="00640923" w:rsidRDefault="00640923">
      <w:pPr>
        <w:pageBreakBefore/>
        <w:jc w:val="center"/>
        <w:rPr>
          <w:lang w:val="es-GT"/>
        </w:rPr>
      </w:pPr>
      <w:r>
        <w:rPr>
          <w:lang w:val="es-GT"/>
        </w:rPr>
        <w:lastRenderedPageBreak/>
        <w:t>INDICE</w:t>
      </w:r>
    </w:p>
    <w:p w14:paraId="2ABC4421" w14:textId="4F0C6512" w:rsidR="009F4BE0" w:rsidRDefault="00640923" w:rsidP="009F4BE0">
      <w:pPr>
        <w:pageBreakBefore/>
        <w:jc w:val="center"/>
        <w:rPr>
          <w:lang w:val="es-GT"/>
        </w:rPr>
      </w:pPr>
      <w:r>
        <w:rPr>
          <w:lang w:val="es-GT"/>
        </w:rPr>
        <w:lastRenderedPageBreak/>
        <w:t>INTRODUCCION</w:t>
      </w:r>
    </w:p>
    <w:p w14:paraId="24AC2552" w14:textId="77777777" w:rsidR="009F4BE0" w:rsidRDefault="009F4BE0" w:rsidP="009F4BE0">
      <w:pPr>
        <w:rPr>
          <w:lang w:val="es-GT"/>
        </w:rPr>
      </w:pPr>
    </w:p>
    <w:p w14:paraId="5CCD91AA" w14:textId="77777777" w:rsidR="009F4BE0" w:rsidRDefault="009F4BE0" w:rsidP="009F4BE0">
      <w:pPr>
        <w:rPr>
          <w:lang w:val="es-GT"/>
        </w:rPr>
      </w:pPr>
    </w:p>
    <w:p w14:paraId="7DA04598" w14:textId="77777777" w:rsidR="009F4BE0" w:rsidRPr="009F4BE0" w:rsidRDefault="009F4BE0" w:rsidP="009F4BE0">
      <w:pPr>
        <w:jc w:val="both"/>
        <w:rPr>
          <w:lang w:val="es-GT"/>
        </w:rPr>
      </w:pPr>
      <w:r w:rsidRPr="009F4BE0">
        <w:rPr>
          <w:lang w:val="es-GT"/>
        </w:rPr>
        <w:t>La Facultad de Ingeniería y la Escuela de Ingeniería en Ciencias y Sistemas cuentan con una plataforma llamada "Desarrollo de Transferencia Tecnológica" (DTT) para facilitar la administración y gestión de los servicios necesarios para el control de las actividades, generación de constancias y reportes, entre otros, por parte de los alumnos, auxiliares, catedráticos y personal de DTT.</w:t>
      </w:r>
    </w:p>
    <w:p w14:paraId="089ADFFE" w14:textId="77777777" w:rsidR="009F4BE0" w:rsidRPr="009F4BE0" w:rsidRDefault="009F4BE0" w:rsidP="009F4BE0">
      <w:pPr>
        <w:jc w:val="both"/>
        <w:rPr>
          <w:lang w:val="es-GT"/>
        </w:rPr>
      </w:pPr>
    </w:p>
    <w:p w14:paraId="388FCBD8" w14:textId="77777777" w:rsidR="009F4BE0" w:rsidRPr="009F4BE0" w:rsidRDefault="009F4BE0" w:rsidP="009F4BE0">
      <w:pPr>
        <w:jc w:val="both"/>
        <w:rPr>
          <w:lang w:val="es-GT"/>
        </w:rPr>
      </w:pPr>
      <w:r w:rsidRPr="009F4BE0">
        <w:rPr>
          <w:lang w:val="es-GT"/>
        </w:rPr>
        <w:t>El presente trabajo tiene como objetivo principal la ampliación de funciones dentro de la plataforma DTT para la gestión y calificación de foros y conferencias, la administración del contenido digital y la gestión de catedráticos, y la optimización de los reportes generados por la plataforma.</w:t>
      </w:r>
    </w:p>
    <w:p w14:paraId="7F8BFCA0" w14:textId="77777777" w:rsidR="009F4BE0" w:rsidRPr="009F4BE0" w:rsidRDefault="009F4BE0" w:rsidP="009F4BE0">
      <w:pPr>
        <w:jc w:val="both"/>
        <w:rPr>
          <w:lang w:val="es-GT"/>
        </w:rPr>
      </w:pPr>
    </w:p>
    <w:p w14:paraId="38677A31" w14:textId="77777777" w:rsidR="009F4BE0" w:rsidRPr="009F4BE0" w:rsidRDefault="009F4BE0" w:rsidP="009F4BE0">
      <w:pPr>
        <w:jc w:val="both"/>
        <w:rPr>
          <w:lang w:val="es-GT"/>
        </w:rPr>
      </w:pPr>
      <w:r w:rsidRPr="009F4BE0">
        <w:rPr>
          <w:lang w:val="es-GT"/>
        </w:rPr>
        <w:t>Se aborda la problemática actual de la gestión de la información y se propone una solución integral que se traduce en la ampliación de los servicios de la plataforma DTT, mejorando su capacidad para administrar y gestionar los recursos necesarios para el desarrollo de proyectos de transferencia tecnológica.</w:t>
      </w:r>
    </w:p>
    <w:p w14:paraId="74C76B36" w14:textId="77777777" w:rsidR="009F4BE0" w:rsidRPr="009F4BE0" w:rsidRDefault="009F4BE0" w:rsidP="009F4BE0">
      <w:pPr>
        <w:jc w:val="both"/>
        <w:rPr>
          <w:lang w:val="es-GT"/>
        </w:rPr>
      </w:pPr>
    </w:p>
    <w:p w14:paraId="2168E66A" w14:textId="77777777" w:rsidR="009F4BE0" w:rsidRPr="009F4BE0" w:rsidRDefault="009F4BE0" w:rsidP="009F4BE0">
      <w:pPr>
        <w:jc w:val="both"/>
        <w:rPr>
          <w:lang w:val="es-GT"/>
        </w:rPr>
      </w:pPr>
      <w:r w:rsidRPr="009F4BE0">
        <w:rPr>
          <w:lang w:val="es-GT"/>
        </w:rPr>
        <w:t>Este proyecto se enfoca en la implementación de nuevos módulos que permiten una gestión más eficiente y efectiva de la información, y en la optimización de los reportes generados para una mejor toma de decisiones.</w:t>
      </w:r>
    </w:p>
    <w:p w14:paraId="505C2448" w14:textId="77777777" w:rsidR="009F4BE0" w:rsidRPr="009F4BE0" w:rsidRDefault="009F4BE0" w:rsidP="009F4BE0">
      <w:pPr>
        <w:jc w:val="both"/>
        <w:rPr>
          <w:lang w:val="es-GT"/>
        </w:rPr>
      </w:pPr>
    </w:p>
    <w:p w14:paraId="79E8CBB3" w14:textId="77777777" w:rsidR="009F4BE0" w:rsidRPr="009F4BE0" w:rsidRDefault="009F4BE0" w:rsidP="009F4BE0">
      <w:pPr>
        <w:jc w:val="both"/>
        <w:rPr>
          <w:lang w:val="es-GT"/>
        </w:rPr>
      </w:pPr>
      <w:r w:rsidRPr="009F4BE0">
        <w:rPr>
          <w:lang w:val="es-GT"/>
        </w:rPr>
        <w:t>En conclusión, este trabajo de investigación propone una solución innovadora para mejorar los servicios que se prestan a través de la ampliación de la plataforma DTT, lo cual permitirá una gestión más eficiente y efectiva de los recursos necesarios para el desarrollo de proyectos de transferencia tecnológica.</w:t>
      </w:r>
    </w:p>
    <w:p w14:paraId="79349AFC" w14:textId="77777777" w:rsidR="009F4BE0" w:rsidRPr="009F4BE0" w:rsidRDefault="009F4BE0" w:rsidP="009F4BE0">
      <w:pPr>
        <w:rPr>
          <w:lang w:val="es-GT"/>
        </w:rPr>
      </w:pPr>
    </w:p>
    <w:p w14:paraId="3FA80DDF" w14:textId="77777777" w:rsidR="00640923" w:rsidRDefault="00640923">
      <w:pPr>
        <w:pageBreakBefore/>
        <w:jc w:val="center"/>
        <w:rPr>
          <w:b/>
        </w:rPr>
      </w:pPr>
      <w:r>
        <w:rPr>
          <w:lang w:val="es-GT"/>
        </w:rPr>
        <w:lastRenderedPageBreak/>
        <w:t xml:space="preserve">BASES LEGALES </w:t>
      </w:r>
    </w:p>
    <w:p w14:paraId="2D28F2FD" w14:textId="77777777" w:rsidR="00640923" w:rsidRDefault="00640923">
      <w:pPr>
        <w:jc w:val="center"/>
        <w:rPr>
          <w:b/>
        </w:rPr>
      </w:pPr>
      <w:r>
        <w:rPr>
          <w:b/>
        </w:rPr>
        <w:t>BASES LEGALES DEL EJERCICIO PROESIONAL SUPERVISADO</w:t>
      </w:r>
    </w:p>
    <w:p w14:paraId="16FE989F" w14:textId="77777777" w:rsidR="00640923" w:rsidRDefault="00640923">
      <w:pPr>
        <w:jc w:val="center"/>
        <w:rPr>
          <w:b/>
        </w:rPr>
      </w:pPr>
    </w:p>
    <w:p w14:paraId="4031D4E4" w14:textId="77777777" w:rsidR="00640923" w:rsidRDefault="00640923">
      <w:pPr>
        <w:jc w:val="both"/>
      </w:pPr>
      <w:r>
        <w:t xml:space="preserve">La realización del Ejercicio Profesional Supervisado se rige por el </w:t>
      </w:r>
      <w:proofErr w:type="gramStart"/>
      <w:r>
        <w:t>Normativo  del</w:t>
      </w:r>
      <w:proofErr w:type="gramEnd"/>
      <w:r>
        <w:t xml:space="preserve"> Ejercicio Profesional Supervisado de Graduación (EPS FINAL),  de la Facultad de Ingeniería de la Universidad de San Carlos de Guatemala, que fue aprobado en el punto octavo, inciso 8.1, del Acta No. 35-2005, de sesión celebrada por la Junta Directiva de la Faculta de Ingeniería el día viernes 14 de octubre de 2005, que literalmente dice:</w:t>
      </w:r>
    </w:p>
    <w:p w14:paraId="52C11375" w14:textId="77777777" w:rsidR="00640923" w:rsidRDefault="00640923">
      <w:pPr>
        <w:jc w:val="both"/>
        <w:rPr>
          <w:b/>
          <w:lang w:val="es-GT"/>
        </w:rPr>
      </w:pPr>
      <w:r>
        <w:t>“</w:t>
      </w:r>
      <w:proofErr w:type="gramStart"/>
      <w:r>
        <w:rPr>
          <w:b/>
          <w:lang w:val="es-GT"/>
        </w:rPr>
        <w:t>ARTÍCULO  1º.</w:t>
      </w:r>
      <w:proofErr w:type="gramEnd"/>
      <w:r>
        <w:rPr>
          <w:b/>
          <w:lang w:val="es-GT"/>
        </w:rPr>
        <w:t xml:space="preserve">   </w:t>
      </w:r>
      <w:r>
        <w:rPr>
          <w:b/>
          <w:lang w:val="es-MX"/>
        </w:rPr>
        <w:t xml:space="preserve">Definición del Programa de EPS.: </w:t>
      </w:r>
      <w:r>
        <w:rPr>
          <w:lang w:val="es-MX"/>
        </w:rPr>
        <w:t xml:space="preserve">El Ejercicio Profesional Supervisado (EPS) es una proyección de la Universidad hacia los distintos sectores del país, realizada mediante programas de prácticas académicas ligadas a los planes de estudio y llegar así a confrontar la teoría con la práctica en un campo real de aplicación. </w:t>
      </w:r>
    </w:p>
    <w:p w14:paraId="5414472B" w14:textId="77777777" w:rsidR="00640923" w:rsidRDefault="00640923">
      <w:pPr>
        <w:jc w:val="both"/>
        <w:rPr>
          <w:b/>
          <w:lang w:val="es-GT"/>
        </w:rPr>
      </w:pPr>
      <w:proofErr w:type="gramStart"/>
      <w:r>
        <w:rPr>
          <w:b/>
          <w:lang w:val="es-GT"/>
        </w:rPr>
        <w:t>ARTÍCULO  2º.</w:t>
      </w:r>
      <w:proofErr w:type="gramEnd"/>
      <w:r>
        <w:rPr>
          <w:b/>
          <w:lang w:val="es-GT"/>
        </w:rPr>
        <w:t xml:space="preserve">   </w:t>
      </w:r>
      <w:r>
        <w:rPr>
          <w:b/>
          <w:lang w:val="es-MX"/>
        </w:rPr>
        <w:t xml:space="preserve">Definición de EPS Final: </w:t>
      </w:r>
      <w:r>
        <w:rPr>
          <w:lang w:val="es-MX"/>
        </w:rPr>
        <w:t xml:space="preserve">Son las actividades académicas de docencia-aprendizaje, actividades de investigación y actividades de servicio técnico-profesional universitario que los estudiantes con cierre de pensum de estudios realizan en el medio real del país, para desarrollar proyectos relativos a su profesión.  </w:t>
      </w:r>
    </w:p>
    <w:p w14:paraId="28FB2A65" w14:textId="77777777" w:rsidR="00640923" w:rsidRDefault="00640923">
      <w:pPr>
        <w:jc w:val="both"/>
        <w:rPr>
          <w:b/>
          <w:lang w:val="es-GT"/>
        </w:rPr>
      </w:pPr>
      <w:proofErr w:type="gramStart"/>
      <w:r>
        <w:rPr>
          <w:b/>
          <w:lang w:val="es-GT"/>
        </w:rPr>
        <w:t>ARTÍCULO  3º.</w:t>
      </w:r>
      <w:proofErr w:type="gramEnd"/>
      <w:r>
        <w:rPr>
          <w:b/>
          <w:lang w:val="es-GT"/>
        </w:rPr>
        <w:t xml:space="preserve">   </w:t>
      </w:r>
      <w:r>
        <w:rPr>
          <w:b/>
          <w:lang w:val="es-MX"/>
        </w:rPr>
        <w:t xml:space="preserve">Definición de la Unidad de EPS: </w:t>
      </w:r>
      <w:r>
        <w:rPr>
          <w:lang w:val="es-MX"/>
        </w:rPr>
        <w:t xml:space="preserve">La Unidad de Ejercicio Profesional Supervisado (EPS) depende de la Unidad de Planificación de la Facultad de </w:t>
      </w:r>
      <w:proofErr w:type="gramStart"/>
      <w:r>
        <w:rPr>
          <w:lang w:val="es-MX"/>
        </w:rPr>
        <w:t>Ingeniería,  es</w:t>
      </w:r>
      <w:proofErr w:type="gramEnd"/>
      <w:r>
        <w:rPr>
          <w:lang w:val="es-MX"/>
        </w:rPr>
        <w:t xml:space="preserve"> la Unidad oficial encargada de administrar y darle seguimiento a los programas de Ejercicio Profesional Supervisado de Graduación de la Facultad de Ingeniería, en coordinación con las diferentes escuelas.</w:t>
      </w:r>
    </w:p>
    <w:p w14:paraId="46961C23" w14:textId="77777777" w:rsidR="00640923" w:rsidRDefault="00640923">
      <w:pPr>
        <w:jc w:val="both"/>
        <w:rPr>
          <w:lang w:val="es-GT"/>
        </w:rPr>
      </w:pPr>
      <w:r>
        <w:rPr>
          <w:b/>
          <w:lang w:val="es-GT"/>
        </w:rPr>
        <w:t xml:space="preserve">ARTÍCULO 5º.  DURACIÓN: </w:t>
      </w:r>
      <w:r>
        <w:rPr>
          <w:lang w:val="es-GT"/>
        </w:rPr>
        <w:t xml:space="preserve">La duración del programa de EPS tendrá tres </w:t>
      </w:r>
      <w:proofErr w:type="gramStart"/>
      <w:r>
        <w:rPr>
          <w:lang w:val="es-GT"/>
        </w:rPr>
        <w:t>opciones,  siendo</w:t>
      </w:r>
      <w:proofErr w:type="gramEnd"/>
      <w:r>
        <w:rPr>
          <w:lang w:val="es-GT"/>
        </w:rPr>
        <w:t xml:space="preserve"> las siguientes: </w:t>
      </w:r>
    </w:p>
    <w:p w14:paraId="07C25471" w14:textId="77777777" w:rsidR="00640923" w:rsidRDefault="00640923">
      <w:pPr>
        <w:numPr>
          <w:ilvl w:val="0"/>
          <w:numId w:val="6"/>
        </w:numPr>
        <w:jc w:val="both"/>
        <w:rPr>
          <w:lang w:val="es-GT"/>
        </w:rPr>
      </w:pPr>
      <w:r>
        <w:rPr>
          <w:lang w:val="es-GT"/>
        </w:rPr>
        <w:t xml:space="preserve">De tres meses mínimo (con Examen Técnico Profesional o examen privado NO aprobado) “Para el EPS cuyo proyecto tenga una duración de tres meses mínimo, el informe </w:t>
      </w:r>
      <w:proofErr w:type="gramStart"/>
      <w:r>
        <w:rPr>
          <w:lang w:val="es-GT"/>
        </w:rPr>
        <w:t>del mismo</w:t>
      </w:r>
      <w:proofErr w:type="gramEnd"/>
      <w:r>
        <w:rPr>
          <w:lang w:val="es-GT"/>
        </w:rPr>
        <w:t xml:space="preserve"> podrá considerarse como sustituto del Examen Técnico Profesional o examen privado”.</w:t>
      </w:r>
    </w:p>
    <w:p w14:paraId="452E31D7" w14:textId="77777777" w:rsidR="00640923" w:rsidRDefault="00640923">
      <w:pPr>
        <w:numPr>
          <w:ilvl w:val="0"/>
          <w:numId w:val="6"/>
        </w:numPr>
        <w:jc w:val="both"/>
        <w:rPr>
          <w:lang w:val="es-GT"/>
        </w:rPr>
      </w:pPr>
      <w:r>
        <w:rPr>
          <w:lang w:val="es-GT"/>
        </w:rPr>
        <w:t xml:space="preserve">De tres meses mínimo (con Examen Técnico Profesional o examen privado Aprobado): “Para el EPS cuyo proyecto tenga una duración de tres meses mínimo, el informe </w:t>
      </w:r>
      <w:proofErr w:type="gramStart"/>
      <w:r>
        <w:rPr>
          <w:lang w:val="es-GT"/>
        </w:rPr>
        <w:t>del mismo</w:t>
      </w:r>
      <w:proofErr w:type="gramEnd"/>
      <w:r>
        <w:rPr>
          <w:lang w:val="es-GT"/>
        </w:rPr>
        <w:t xml:space="preserve"> podrá considerarse como sustituto del trabajo de graduación del alumno”.</w:t>
      </w:r>
    </w:p>
    <w:p w14:paraId="183AE730" w14:textId="77777777" w:rsidR="00640923" w:rsidRDefault="00640923">
      <w:pPr>
        <w:numPr>
          <w:ilvl w:val="0"/>
          <w:numId w:val="6"/>
        </w:numPr>
        <w:jc w:val="both"/>
        <w:rPr>
          <w:bCs/>
          <w:lang w:val="es-GT"/>
        </w:rPr>
      </w:pPr>
      <w:r>
        <w:rPr>
          <w:lang w:val="es-GT"/>
        </w:rPr>
        <w:t xml:space="preserve"> De seis meses mínimo: “Para el EPS cuyo proyecto tenga un trabajo mínimo de seis meses, podrá sustituir el examen técnico profesional y el informe final del trabajo presentado, podrá sustituir al trabajo de graduación del alumno”. </w:t>
      </w:r>
    </w:p>
    <w:p w14:paraId="26C3ED5D" w14:textId="77777777" w:rsidR="00640923" w:rsidRDefault="00640923">
      <w:pPr>
        <w:jc w:val="both"/>
        <w:rPr>
          <w:b/>
          <w:bCs/>
          <w:lang w:val="es-GT"/>
        </w:rPr>
      </w:pPr>
      <w:r>
        <w:rPr>
          <w:bCs/>
          <w:lang w:val="es-GT"/>
        </w:rPr>
        <w:t>Las tres opciones descritas deben de cubrir ciertas horas semanales dentro de la comunidad, institución o empresa en donde se realice el EPS, las cuales deberán ser programadas en su Anteproyecto de EPS.</w:t>
      </w:r>
    </w:p>
    <w:p w14:paraId="4575C2DB" w14:textId="77777777" w:rsidR="00640923" w:rsidRDefault="00640923">
      <w:pPr>
        <w:jc w:val="both"/>
        <w:rPr>
          <w:lang w:val="es-MX"/>
        </w:rPr>
      </w:pPr>
      <w:r>
        <w:rPr>
          <w:b/>
          <w:bCs/>
          <w:lang w:val="es-GT"/>
        </w:rPr>
        <w:t xml:space="preserve">ARTÍCULO 6º. </w:t>
      </w:r>
      <w:r>
        <w:rPr>
          <w:b/>
          <w:lang w:val="es-GT"/>
        </w:rPr>
        <w:t xml:space="preserve">REQUISITOS PARA PROYECTOS CON DURACIÓN DE TRES MESES COMO SUSTITUCION DEL EXAMEN TECNICO PROFESIONAL O EXAMEN PRIVADO: </w:t>
      </w:r>
      <w:r>
        <w:rPr>
          <w:lang w:val="es-GT"/>
        </w:rPr>
        <w:t>Los requisitos que debe presentar el estudiante son los siguientes:</w:t>
      </w:r>
    </w:p>
    <w:p w14:paraId="51C11CA1" w14:textId="77777777" w:rsidR="00640923" w:rsidRDefault="00640923">
      <w:pPr>
        <w:numPr>
          <w:ilvl w:val="0"/>
          <w:numId w:val="1"/>
        </w:numPr>
        <w:jc w:val="both"/>
        <w:rPr>
          <w:lang w:val="es-MX"/>
        </w:rPr>
      </w:pPr>
      <w:r>
        <w:rPr>
          <w:lang w:val="es-MX"/>
        </w:rPr>
        <w:t>Inscribirse en la Unidad de EPS previo a realizar el EPS</w:t>
      </w:r>
    </w:p>
    <w:p w14:paraId="78743ADB" w14:textId="77777777" w:rsidR="00640923" w:rsidRDefault="00640923">
      <w:pPr>
        <w:numPr>
          <w:ilvl w:val="0"/>
          <w:numId w:val="1"/>
        </w:numPr>
        <w:jc w:val="both"/>
        <w:rPr>
          <w:lang w:val="es-MX"/>
        </w:rPr>
      </w:pPr>
      <w:r>
        <w:rPr>
          <w:lang w:val="es-MX"/>
        </w:rPr>
        <w:t xml:space="preserve">Presentar un Proyecto que cumpla con fortalecer la misión y visión de la Facultad de Ingeniería y de la Universidad de San Carlos de Guatemala. </w:t>
      </w:r>
    </w:p>
    <w:p w14:paraId="1E02D2C1" w14:textId="77777777" w:rsidR="00640923" w:rsidRDefault="00640923">
      <w:pPr>
        <w:numPr>
          <w:ilvl w:val="0"/>
          <w:numId w:val="1"/>
        </w:numPr>
        <w:jc w:val="both"/>
        <w:rPr>
          <w:lang w:val="es-MX"/>
        </w:rPr>
      </w:pPr>
      <w:r>
        <w:rPr>
          <w:lang w:val="es-MX"/>
        </w:rPr>
        <w:t>Constancia de inscripción y solvencia de pagos con la Universidad.</w:t>
      </w:r>
    </w:p>
    <w:p w14:paraId="6D5BFEDE" w14:textId="77777777" w:rsidR="00640923" w:rsidRDefault="00640923">
      <w:pPr>
        <w:numPr>
          <w:ilvl w:val="0"/>
          <w:numId w:val="1"/>
        </w:numPr>
        <w:jc w:val="both"/>
        <w:rPr>
          <w:lang w:val="es-MX"/>
        </w:rPr>
      </w:pPr>
      <w:r>
        <w:rPr>
          <w:lang w:val="es-MX"/>
        </w:rPr>
        <w:t>Constancia de cierre de pensum extendida por control académico de la Facultad de Ingeniería.</w:t>
      </w:r>
    </w:p>
    <w:p w14:paraId="7D4D72CC" w14:textId="77777777" w:rsidR="00640923" w:rsidRDefault="00640923">
      <w:pPr>
        <w:numPr>
          <w:ilvl w:val="0"/>
          <w:numId w:val="1"/>
        </w:numPr>
        <w:jc w:val="both"/>
        <w:rPr>
          <w:lang w:val="es-MX"/>
        </w:rPr>
      </w:pPr>
      <w:r>
        <w:rPr>
          <w:lang w:val="es-MX"/>
        </w:rPr>
        <w:t xml:space="preserve">Solvencia de EPS Inicial extendida por la Unidad del Ejercicio Profesional Supervisado. </w:t>
      </w:r>
    </w:p>
    <w:p w14:paraId="1F39E888" w14:textId="77777777" w:rsidR="00640923" w:rsidRDefault="00640923">
      <w:pPr>
        <w:numPr>
          <w:ilvl w:val="0"/>
          <w:numId w:val="1"/>
        </w:numPr>
        <w:jc w:val="both"/>
        <w:rPr>
          <w:b/>
          <w:lang w:val="es-GT"/>
        </w:rPr>
      </w:pPr>
      <w:r>
        <w:rPr>
          <w:lang w:val="es-MX"/>
        </w:rPr>
        <w:t>Tener disponibilidad de tiempo completo en el período de realización del EPS.</w:t>
      </w:r>
    </w:p>
    <w:p w14:paraId="0B9A7CF4" w14:textId="77777777" w:rsidR="00640923" w:rsidRDefault="00640923">
      <w:pPr>
        <w:jc w:val="both"/>
        <w:rPr>
          <w:lang w:val="es-GT"/>
        </w:rPr>
      </w:pPr>
      <w:proofErr w:type="gramStart"/>
      <w:r>
        <w:rPr>
          <w:b/>
          <w:lang w:val="es-GT"/>
        </w:rPr>
        <w:lastRenderedPageBreak/>
        <w:t>ARTÍCULO  7º.</w:t>
      </w:r>
      <w:proofErr w:type="gramEnd"/>
      <w:r>
        <w:rPr>
          <w:b/>
          <w:lang w:val="es-GT"/>
        </w:rPr>
        <w:t xml:space="preserve">   REQUISITOS PARA PROYECTOS CON DURACIÓN DE TRES MESES COMO SUSTITUCION DEL TRABAJO DE GRADUACION: </w:t>
      </w:r>
      <w:r>
        <w:rPr>
          <w:lang w:val="es-GT"/>
        </w:rPr>
        <w:t>Los requisitos que debe presentar el estudiante son los siguientes:</w:t>
      </w:r>
    </w:p>
    <w:p w14:paraId="40B8646C" w14:textId="77777777" w:rsidR="00640923" w:rsidRDefault="00640923">
      <w:pPr>
        <w:numPr>
          <w:ilvl w:val="0"/>
          <w:numId w:val="8"/>
        </w:numPr>
        <w:jc w:val="both"/>
        <w:rPr>
          <w:lang w:val="es-MX"/>
        </w:rPr>
      </w:pPr>
      <w:r>
        <w:rPr>
          <w:lang w:val="es-GT"/>
        </w:rPr>
        <w:t>Inscribirse en la Unidad de EPS previo a realizar el EPS</w:t>
      </w:r>
    </w:p>
    <w:p w14:paraId="7CF15D85" w14:textId="77777777" w:rsidR="00640923" w:rsidRDefault="00640923">
      <w:pPr>
        <w:numPr>
          <w:ilvl w:val="0"/>
          <w:numId w:val="8"/>
        </w:numPr>
        <w:jc w:val="both"/>
        <w:rPr>
          <w:lang w:val="es-MX"/>
        </w:rPr>
      </w:pPr>
      <w:r>
        <w:rPr>
          <w:lang w:val="es-MX"/>
        </w:rPr>
        <w:t>Constancia de inscripción y solvencia de pagos con la Universidad.</w:t>
      </w:r>
    </w:p>
    <w:p w14:paraId="529DB2CC" w14:textId="77777777" w:rsidR="00640923" w:rsidRDefault="00640923">
      <w:pPr>
        <w:numPr>
          <w:ilvl w:val="0"/>
          <w:numId w:val="8"/>
        </w:numPr>
        <w:jc w:val="both"/>
        <w:rPr>
          <w:lang w:val="es-MX"/>
        </w:rPr>
      </w:pPr>
      <w:r>
        <w:rPr>
          <w:lang w:val="es-MX"/>
        </w:rPr>
        <w:t>Constancia de aprobación del Examen Técnico Profesional, extendida por la Secretaría Académica de la Facultad de Ingeniería.</w:t>
      </w:r>
    </w:p>
    <w:p w14:paraId="06E12324" w14:textId="77777777" w:rsidR="00640923" w:rsidRDefault="00640923">
      <w:pPr>
        <w:numPr>
          <w:ilvl w:val="0"/>
          <w:numId w:val="8"/>
        </w:numPr>
        <w:jc w:val="both"/>
        <w:rPr>
          <w:lang w:val="es-MX"/>
        </w:rPr>
      </w:pPr>
      <w:r>
        <w:rPr>
          <w:lang w:val="es-MX"/>
        </w:rPr>
        <w:t>Constancia del curso propedéutico de trabajo de graduación.</w:t>
      </w:r>
    </w:p>
    <w:p w14:paraId="060DC631" w14:textId="77777777" w:rsidR="00640923" w:rsidRDefault="00640923">
      <w:pPr>
        <w:numPr>
          <w:ilvl w:val="0"/>
          <w:numId w:val="8"/>
        </w:numPr>
        <w:jc w:val="both"/>
        <w:rPr>
          <w:lang w:val="es-MX"/>
        </w:rPr>
      </w:pPr>
      <w:r>
        <w:rPr>
          <w:lang w:val="es-MX"/>
        </w:rPr>
        <w:t>Solvencia de EPS Inicial extendida por la Unidad del Ejercicio Profesional Supervisado.</w:t>
      </w:r>
    </w:p>
    <w:p w14:paraId="5978FC6C" w14:textId="77777777" w:rsidR="00640923" w:rsidRDefault="00640923">
      <w:pPr>
        <w:numPr>
          <w:ilvl w:val="0"/>
          <w:numId w:val="8"/>
        </w:numPr>
        <w:jc w:val="both"/>
        <w:rPr>
          <w:lang w:val="es-MX"/>
        </w:rPr>
      </w:pPr>
      <w:r>
        <w:rPr>
          <w:lang w:val="es-MX"/>
        </w:rPr>
        <w:t xml:space="preserve">Participar en el Seminario de Inducción de EPS y taller de presentación de Anteproyectos. </w:t>
      </w:r>
    </w:p>
    <w:p w14:paraId="1178A509" w14:textId="77777777" w:rsidR="00640923" w:rsidRDefault="00640923">
      <w:pPr>
        <w:numPr>
          <w:ilvl w:val="0"/>
          <w:numId w:val="8"/>
        </w:numPr>
        <w:jc w:val="both"/>
        <w:rPr>
          <w:bCs/>
          <w:lang w:val="es-MX"/>
        </w:rPr>
      </w:pPr>
      <w:r>
        <w:rPr>
          <w:lang w:val="es-MX"/>
        </w:rPr>
        <w:t xml:space="preserve">Tener disponibilidad de tiempo en el período de realización del EPS. </w:t>
      </w:r>
    </w:p>
    <w:p w14:paraId="5C601007" w14:textId="77777777" w:rsidR="00640923" w:rsidRDefault="00640923">
      <w:pPr>
        <w:jc w:val="both"/>
        <w:rPr>
          <w:bCs/>
          <w:lang w:val="es-MX"/>
        </w:rPr>
      </w:pPr>
    </w:p>
    <w:p w14:paraId="6C53BA80" w14:textId="77777777" w:rsidR="00640923" w:rsidRDefault="00640923">
      <w:pPr>
        <w:jc w:val="both"/>
        <w:rPr>
          <w:lang w:val="es-GT"/>
        </w:rPr>
      </w:pPr>
      <w:r>
        <w:rPr>
          <w:b/>
          <w:bCs/>
          <w:lang w:val="es-MX"/>
        </w:rPr>
        <w:t xml:space="preserve">ARTÍCULO </w:t>
      </w:r>
      <w:r>
        <w:rPr>
          <w:b/>
          <w:lang w:val="es-GT"/>
        </w:rPr>
        <w:t>8º.</w:t>
      </w:r>
      <w:r>
        <w:rPr>
          <w:b/>
          <w:bCs/>
          <w:lang w:val="es-MX"/>
        </w:rPr>
        <w:t xml:space="preserve">  </w:t>
      </w:r>
      <w:r>
        <w:rPr>
          <w:b/>
          <w:bCs/>
          <w:lang w:val="es-GT"/>
        </w:rPr>
        <w:t xml:space="preserve">REQUISITOS PARA PROYECTOS CON DURACIÓN DE SEIS MESES: </w:t>
      </w:r>
      <w:r>
        <w:rPr>
          <w:bCs/>
          <w:lang w:val="es-GT"/>
        </w:rPr>
        <w:t xml:space="preserve">Los requisitos que </w:t>
      </w:r>
      <w:proofErr w:type="gramStart"/>
      <w:r>
        <w:rPr>
          <w:bCs/>
          <w:lang w:val="es-GT"/>
        </w:rPr>
        <w:t>debe  presentar</w:t>
      </w:r>
      <w:proofErr w:type="gramEnd"/>
      <w:r>
        <w:rPr>
          <w:bCs/>
          <w:lang w:val="es-GT"/>
        </w:rPr>
        <w:t xml:space="preserve"> el estudiante son los siguientes: </w:t>
      </w:r>
    </w:p>
    <w:p w14:paraId="6326B829" w14:textId="77777777" w:rsidR="00640923" w:rsidRDefault="00640923">
      <w:pPr>
        <w:ind w:firstLine="397"/>
        <w:jc w:val="both"/>
        <w:rPr>
          <w:lang w:val="es-MX"/>
        </w:rPr>
      </w:pPr>
      <w:r>
        <w:rPr>
          <w:lang w:val="es-GT"/>
        </w:rPr>
        <w:t>a)  Inscribirse en la Unidad de EPS previo a realizar el EPS</w:t>
      </w:r>
    </w:p>
    <w:p w14:paraId="5F73D9E1" w14:textId="77777777" w:rsidR="00640923" w:rsidRDefault="00640923">
      <w:pPr>
        <w:numPr>
          <w:ilvl w:val="0"/>
          <w:numId w:val="7"/>
        </w:numPr>
        <w:jc w:val="both"/>
        <w:rPr>
          <w:lang w:val="es-MX"/>
        </w:rPr>
      </w:pPr>
      <w:r>
        <w:rPr>
          <w:lang w:val="es-MX"/>
        </w:rPr>
        <w:t>Constancia de inscripción y solvencia de pagos con la Universidad.</w:t>
      </w:r>
    </w:p>
    <w:p w14:paraId="7A7A7689" w14:textId="77777777" w:rsidR="00640923" w:rsidRDefault="00640923">
      <w:pPr>
        <w:numPr>
          <w:ilvl w:val="0"/>
          <w:numId w:val="7"/>
        </w:numPr>
        <w:jc w:val="both"/>
        <w:rPr>
          <w:lang w:val="es-MX"/>
        </w:rPr>
      </w:pPr>
      <w:r>
        <w:rPr>
          <w:lang w:val="es-MX"/>
        </w:rPr>
        <w:t>Constancia del curso propedéutico de trabajo de graduación.</w:t>
      </w:r>
    </w:p>
    <w:p w14:paraId="472251E4" w14:textId="77777777" w:rsidR="00640923" w:rsidRDefault="00640923">
      <w:pPr>
        <w:numPr>
          <w:ilvl w:val="0"/>
          <w:numId w:val="7"/>
        </w:numPr>
        <w:jc w:val="both"/>
        <w:rPr>
          <w:lang w:val="es-MX"/>
        </w:rPr>
      </w:pPr>
      <w:r>
        <w:rPr>
          <w:lang w:val="es-MX"/>
        </w:rPr>
        <w:t>Solvencia de EPS Inicial extendida por la Unidad del Ejercicio Profesional Supervisado.</w:t>
      </w:r>
    </w:p>
    <w:p w14:paraId="0AAC75DE" w14:textId="77777777" w:rsidR="00640923" w:rsidRDefault="00640923">
      <w:pPr>
        <w:numPr>
          <w:ilvl w:val="0"/>
          <w:numId w:val="7"/>
        </w:numPr>
        <w:jc w:val="both"/>
        <w:rPr>
          <w:lang w:val="es-MX"/>
        </w:rPr>
      </w:pPr>
      <w:r>
        <w:rPr>
          <w:lang w:val="es-MX"/>
        </w:rPr>
        <w:t xml:space="preserve">Participar en el Seminario de Inducción de EPS y taller de presentación de Anteproyectos. </w:t>
      </w:r>
    </w:p>
    <w:p w14:paraId="1532778E" w14:textId="77777777" w:rsidR="00640923" w:rsidRDefault="00640923">
      <w:pPr>
        <w:numPr>
          <w:ilvl w:val="0"/>
          <w:numId w:val="7"/>
        </w:numPr>
        <w:jc w:val="both"/>
        <w:rPr>
          <w:bCs/>
          <w:lang w:val="es-MX"/>
        </w:rPr>
      </w:pPr>
      <w:r>
        <w:rPr>
          <w:lang w:val="es-MX"/>
        </w:rPr>
        <w:t xml:space="preserve">Tener disponibilidad de tiempo en el período de realización del </w:t>
      </w:r>
      <w:proofErr w:type="gramStart"/>
      <w:r>
        <w:rPr>
          <w:lang w:val="es-MX"/>
        </w:rPr>
        <w:t>EPS.“</w:t>
      </w:r>
      <w:proofErr w:type="gramEnd"/>
    </w:p>
    <w:p w14:paraId="4C213503" w14:textId="77777777" w:rsidR="00640923" w:rsidRDefault="00640923">
      <w:pPr>
        <w:jc w:val="both"/>
        <w:rPr>
          <w:bCs/>
          <w:lang w:val="es-MX"/>
        </w:rPr>
      </w:pPr>
    </w:p>
    <w:p w14:paraId="30FB974C" w14:textId="0A000A22" w:rsidR="00640923" w:rsidRDefault="00640923">
      <w:pPr>
        <w:rPr>
          <w:lang w:val="es-GT"/>
        </w:rPr>
      </w:pPr>
      <w:r>
        <w:rPr>
          <w:sz w:val="28"/>
          <w:szCs w:val="28"/>
          <w:lang w:val="es-MX"/>
        </w:rPr>
        <w:t>El presente trabajo se ampara bajo el precepto de los Artículos: 5º. Inciso</w:t>
      </w:r>
      <w:r w:rsidR="009634E0">
        <w:rPr>
          <w:sz w:val="28"/>
          <w:szCs w:val="28"/>
          <w:lang w:val="es-MX"/>
        </w:rPr>
        <w:t xml:space="preserve"> c</w:t>
      </w:r>
      <w:r>
        <w:rPr>
          <w:sz w:val="28"/>
          <w:szCs w:val="28"/>
          <w:lang w:val="es-MX"/>
        </w:rPr>
        <w:t xml:space="preserve"> y </w:t>
      </w:r>
      <w:r w:rsidR="00F16C9F">
        <w:rPr>
          <w:sz w:val="28"/>
          <w:szCs w:val="28"/>
          <w:lang w:val="es-MX"/>
        </w:rPr>
        <w:t>Articulo 8</w:t>
      </w:r>
      <w:r>
        <w:rPr>
          <w:sz w:val="28"/>
          <w:szCs w:val="28"/>
          <w:lang w:val="es-MX"/>
        </w:rPr>
        <w:t xml:space="preserve"> Debiendo abarcar el mismo un periodo mínimo de </w:t>
      </w:r>
      <w:r w:rsidR="009634E0">
        <w:rPr>
          <w:sz w:val="28"/>
          <w:szCs w:val="28"/>
          <w:lang w:val="es-MX"/>
        </w:rPr>
        <w:t>6</w:t>
      </w:r>
      <w:r>
        <w:rPr>
          <w:sz w:val="28"/>
          <w:szCs w:val="28"/>
          <w:lang w:val="es-MX"/>
        </w:rPr>
        <w:t xml:space="preserve"> meses.</w:t>
      </w:r>
    </w:p>
    <w:p w14:paraId="3EE804F8" w14:textId="77777777" w:rsidR="00640923" w:rsidRDefault="00640923">
      <w:pPr>
        <w:jc w:val="center"/>
        <w:rPr>
          <w:lang w:val="es-GT"/>
        </w:rPr>
      </w:pPr>
    </w:p>
    <w:p w14:paraId="66136712" w14:textId="77777777" w:rsidR="00640923" w:rsidRDefault="00640923">
      <w:pPr>
        <w:pageBreakBefore/>
        <w:jc w:val="center"/>
        <w:rPr>
          <w:lang w:val="es-GT"/>
        </w:rPr>
      </w:pPr>
      <w:r>
        <w:rPr>
          <w:lang w:val="es-GT"/>
        </w:rPr>
        <w:lastRenderedPageBreak/>
        <w:t>MARCO TEORICO</w:t>
      </w:r>
    </w:p>
    <w:p w14:paraId="29109EC8" w14:textId="77777777" w:rsidR="009F4BE0" w:rsidRDefault="009F4BE0" w:rsidP="009F4BE0">
      <w:pPr>
        <w:rPr>
          <w:lang w:val="es-GT"/>
        </w:rPr>
      </w:pPr>
    </w:p>
    <w:p w14:paraId="4AF46164" w14:textId="77777777" w:rsidR="009F4BE0" w:rsidRPr="009F4BE0" w:rsidRDefault="009F4BE0" w:rsidP="009F4BE0">
      <w:pPr>
        <w:jc w:val="both"/>
        <w:rPr>
          <w:lang w:val="es-GT"/>
        </w:rPr>
      </w:pPr>
      <w:r w:rsidRPr="009F4BE0">
        <w:rPr>
          <w:lang w:val="es-GT"/>
        </w:rPr>
        <w:t>La gestión de proyectos de transferencia tecnológica se considera un proceso complejo que requiere una planificación y administración adecuada de los recursos y actividades necesarios para llevar a cabo una transferencia efectiva de tecnología entre diferentes organizaciones. Según Cedeño y Cobo (2019), la transferencia tecnológica es un proceso que consiste en llevar conocimientos y habilidades de una organización a otra, con el objetivo de mejorar la productividad y la eficiencia de la organización receptora.</w:t>
      </w:r>
    </w:p>
    <w:p w14:paraId="1C490455" w14:textId="77777777" w:rsidR="009F4BE0" w:rsidRPr="009F4BE0" w:rsidRDefault="009F4BE0" w:rsidP="009F4BE0">
      <w:pPr>
        <w:jc w:val="both"/>
        <w:rPr>
          <w:lang w:val="es-GT"/>
        </w:rPr>
      </w:pPr>
    </w:p>
    <w:p w14:paraId="383803E6" w14:textId="77777777" w:rsidR="009F4BE0" w:rsidRPr="009F4BE0" w:rsidRDefault="009F4BE0" w:rsidP="009F4BE0">
      <w:pPr>
        <w:jc w:val="both"/>
        <w:rPr>
          <w:lang w:val="es-GT"/>
        </w:rPr>
      </w:pPr>
      <w:r w:rsidRPr="009F4BE0">
        <w:rPr>
          <w:lang w:val="es-GT"/>
        </w:rPr>
        <w:t>Para lograr una transferencia tecnológica exitosa, es importante contar con herramientas y plataformas que permitan una gestión eficiente y efectiva de los recursos y actividades involucrados. La plataforma DTT se presenta como una solución para la gestión y administración de los servicios necesarios para el control de las actividades, generación de constancias y reportes, entre otros.</w:t>
      </w:r>
    </w:p>
    <w:p w14:paraId="57FA7248" w14:textId="77777777" w:rsidR="009F4BE0" w:rsidRPr="009F4BE0" w:rsidRDefault="009F4BE0" w:rsidP="009F4BE0">
      <w:pPr>
        <w:jc w:val="both"/>
        <w:rPr>
          <w:lang w:val="es-GT"/>
        </w:rPr>
      </w:pPr>
    </w:p>
    <w:p w14:paraId="3DFF2B4B" w14:textId="77777777" w:rsidR="009F4BE0" w:rsidRPr="009F4BE0" w:rsidRDefault="009F4BE0" w:rsidP="009F4BE0">
      <w:pPr>
        <w:jc w:val="both"/>
        <w:rPr>
          <w:lang w:val="es-GT"/>
        </w:rPr>
      </w:pPr>
      <w:r w:rsidRPr="009F4BE0">
        <w:rPr>
          <w:lang w:val="es-GT"/>
        </w:rPr>
        <w:t>En cuanto a la gestión de foros y conferencias, existen diversas teorías y modelos que pueden ser aplicados para mejorar la participación y el desempeño de los usuarios en estas actividades. Según la teoría de la participación en comunidades de Wenger (2009), la participación en una comunidad de práctica se basa en tres dimensiones: la práctica, la comunidad y la identidad. La plataforma DTT podría utilizar esta teoría para fomentar una participación más activa y efectiva de los usuarios en los foros y conferencias.</w:t>
      </w:r>
    </w:p>
    <w:p w14:paraId="012CAEBF" w14:textId="77777777" w:rsidR="009F4BE0" w:rsidRPr="009F4BE0" w:rsidRDefault="009F4BE0" w:rsidP="009F4BE0">
      <w:pPr>
        <w:jc w:val="both"/>
        <w:rPr>
          <w:lang w:val="es-GT"/>
        </w:rPr>
      </w:pPr>
    </w:p>
    <w:p w14:paraId="2A388857" w14:textId="4308BB3D" w:rsidR="009F4BE0" w:rsidRPr="009F4BE0" w:rsidRDefault="008E61C5" w:rsidP="009F4BE0">
      <w:pPr>
        <w:jc w:val="both"/>
        <w:rPr>
          <w:lang w:val="es-GT"/>
        </w:rPr>
      </w:pPr>
      <w:r w:rsidRPr="009F4BE0">
        <w:rPr>
          <w:lang w:val="es-GT"/>
        </w:rPr>
        <w:t>Con relación a</w:t>
      </w:r>
      <w:r w:rsidR="009F4BE0" w:rsidRPr="009F4BE0">
        <w:rPr>
          <w:lang w:val="es-GT"/>
        </w:rPr>
        <w:t xml:space="preserve"> la administración de contenidos digitales, existen modelos y estándares como el modelo de gestión de contenidos digitales de NISO (2004) y el estándar Dublín Core (DCMI, 2012) que pueden ser aplicados para la gestión y organización eficiente de los recursos digitales disponibles en la plataforma DTT.</w:t>
      </w:r>
    </w:p>
    <w:p w14:paraId="55D338DD" w14:textId="77777777" w:rsidR="009F4BE0" w:rsidRPr="009F4BE0" w:rsidRDefault="009F4BE0" w:rsidP="009F4BE0">
      <w:pPr>
        <w:jc w:val="both"/>
        <w:rPr>
          <w:lang w:val="es-GT"/>
        </w:rPr>
      </w:pPr>
    </w:p>
    <w:p w14:paraId="233951AA" w14:textId="77777777" w:rsidR="009F4BE0" w:rsidRPr="009F4BE0" w:rsidRDefault="009F4BE0" w:rsidP="009F4BE0">
      <w:pPr>
        <w:jc w:val="both"/>
        <w:rPr>
          <w:lang w:val="es-GT"/>
        </w:rPr>
      </w:pPr>
      <w:r w:rsidRPr="009F4BE0">
        <w:rPr>
          <w:lang w:val="es-GT"/>
        </w:rPr>
        <w:t>Por último, en cuanto a la optimización de los reportes generados por la plataforma, se pueden aplicar diversas teorías y modelos relacionados con la visualización de datos y la toma de decisiones. Según la teoría de la percepción de Tufte (2001), la presentación efectiva de datos debe ser clara, concisa y atractiva para el usuario, lo que podría mejorar la comprensión y toma de decisiones por parte de los usuarios de la plataforma DTT.</w:t>
      </w:r>
    </w:p>
    <w:p w14:paraId="0A7E20D3" w14:textId="77777777" w:rsidR="009F4BE0" w:rsidRPr="009F4BE0" w:rsidRDefault="009F4BE0" w:rsidP="009F4BE0">
      <w:pPr>
        <w:jc w:val="both"/>
        <w:rPr>
          <w:lang w:val="es-GT"/>
        </w:rPr>
      </w:pPr>
    </w:p>
    <w:p w14:paraId="3966D37E" w14:textId="23BE0370" w:rsidR="009F4BE0" w:rsidRPr="009F4BE0" w:rsidRDefault="009F4BE0" w:rsidP="009F4BE0">
      <w:pPr>
        <w:jc w:val="both"/>
        <w:rPr>
          <w:lang w:val="es-GT"/>
        </w:rPr>
      </w:pPr>
      <w:r w:rsidRPr="009F4BE0">
        <w:rPr>
          <w:lang w:val="es-GT"/>
        </w:rPr>
        <w:t>En conclusión, el marco teórico propuesto permite identificar diversas teorías, modelos y estándares que pueden ser aplicados en la ampliación de la plataforma DTT, con el objetivo de mejorar su capacidad para administrar y gestionar los recursos necesarios para el desarrollo de proyectos de transferencia tecnológica.</w:t>
      </w:r>
    </w:p>
    <w:p w14:paraId="11661A99" w14:textId="77777777" w:rsidR="00640923" w:rsidRDefault="00640923">
      <w:pPr>
        <w:pageBreakBefore/>
        <w:jc w:val="center"/>
        <w:rPr>
          <w:lang w:val="es-GT"/>
        </w:rPr>
      </w:pPr>
      <w:r>
        <w:rPr>
          <w:lang w:val="es-GT"/>
        </w:rPr>
        <w:lastRenderedPageBreak/>
        <w:t>PLAN DE TRABAJO</w:t>
      </w:r>
    </w:p>
    <w:p w14:paraId="15171921" w14:textId="77777777" w:rsidR="00640923" w:rsidRDefault="00640923">
      <w:pPr>
        <w:jc w:val="center"/>
        <w:rPr>
          <w:lang w:val="es-GT"/>
        </w:rPr>
      </w:pPr>
    </w:p>
    <w:p w14:paraId="322BCDA6" w14:textId="77777777" w:rsidR="00640923" w:rsidRDefault="00640923">
      <w:pPr>
        <w:jc w:val="both"/>
        <w:rPr>
          <w:lang w:val="es-GT"/>
        </w:rPr>
      </w:pPr>
      <w:r>
        <w:rPr>
          <w:b/>
          <w:lang w:val="es-GT"/>
        </w:rPr>
        <w:t>Fase de Investigación:</w:t>
      </w:r>
    </w:p>
    <w:p w14:paraId="557D17CB" w14:textId="77777777" w:rsidR="00640923" w:rsidRDefault="00640923">
      <w:pPr>
        <w:jc w:val="both"/>
        <w:rPr>
          <w:lang w:val="es-GT"/>
        </w:rPr>
      </w:pPr>
    </w:p>
    <w:p w14:paraId="3B06B351" w14:textId="77777777" w:rsidR="00640923" w:rsidRDefault="00640923">
      <w:pPr>
        <w:jc w:val="both"/>
        <w:rPr>
          <w:lang w:val="es-GT"/>
        </w:rPr>
      </w:pPr>
      <w:r>
        <w:rPr>
          <w:lang w:val="es-GT"/>
        </w:rPr>
        <w:t>(Todo lo que se investigará para desarrollar el proyecto y el plan de contingencia)</w:t>
      </w:r>
    </w:p>
    <w:p w14:paraId="0B1A0BD6" w14:textId="77777777" w:rsidR="00640923" w:rsidRDefault="00640923">
      <w:pPr>
        <w:jc w:val="both"/>
        <w:rPr>
          <w:lang w:val="es-GT"/>
        </w:rPr>
      </w:pPr>
    </w:p>
    <w:p w14:paraId="0144C951" w14:textId="77777777" w:rsidR="00640923" w:rsidRDefault="00640923">
      <w:pPr>
        <w:jc w:val="both"/>
        <w:rPr>
          <w:b/>
          <w:lang w:val="es-GT"/>
        </w:rPr>
      </w:pPr>
      <w:r>
        <w:rPr>
          <w:b/>
          <w:lang w:val="es-GT"/>
        </w:rPr>
        <w:t>Objetivos</w:t>
      </w:r>
      <w:r>
        <w:rPr>
          <w:lang w:val="es-GT"/>
        </w:rPr>
        <w:t xml:space="preserve"> (propóngase un objetivo para esta fase)</w:t>
      </w:r>
    </w:p>
    <w:p w14:paraId="46EBE139" w14:textId="77777777" w:rsidR="00640923" w:rsidRDefault="00640923">
      <w:pPr>
        <w:jc w:val="both"/>
        <w:rPr>
          <w:b/>
          <w:lang w:val="es-GT"/>
        </w:rPr>
      </w:pPr>
      <w:r>
        <w:rPr>
          <w:b/>
          <w:lang w:val="es-GT"/>
        </w:rPr>
        <w:t>Acciones y Medios</w:t>
      </w:r>
      <w:r>
        <w:rPr>
          <w:lang w:val="es-GT"/>
        </w:rPr>
        <w:t xml:space="preserve"> (Lo que hará para alcanzar el objetivo)</w:t>
      </w:r>
    </w:p>
    <w:p w14:paraId="622C1568" w14:textId="77777777" w:rsidR="00640923" w:rsidRDefault="00640923">
      <w:pPr>
        <w:jc w:val="both"/>
        <w:rPr>
          <w:b/>
          <w:lang w:val="es-GT"/>
        </w:rPr>
      </w:pPr>
      <w:r>
        <w:rPr>
          <w:b/>
          <w:lang w:val="es-GT"/>
        </w:rPr>
        <w:t xml:space="preserve">Resultados Esperados </w:t>
      </w:r>
    </w:p>
    <w:p w14:paraId="503E29F2" w14:textId="77777777" w:rsidR="00640923" w:rsidRDefault="00640923">
      <w:pPr>
        <w:jc w:val="both"/>
        <w:rPr>
          <w:b/>
          <w:lang w:val="es-GT"/>
        </w:rPr>
      </w:pPr>
    </w:p>
    <w:p w14:paraId="7BDC09B8" w14:textId="77777777" w:rsidR="00640923" w:rsidRDefault="00640923">
      <w:pPr>
        <w:jc w:val="both"/>
        <w:rPr>
          <w:b/>
          <w:lang w:val="es-GT"/>
        </w:rPr>
      </w:pPr>
    </w:p>
    <w:p w14:paraId="436DCBC2" w14:textId="77777777" w:rsidR="00640923" w:rsidRDefault="00640923">
      <w:pPr>
        <w:jc w:val="both"/>
        <w:rPr>
          <w:lang w:val="es-GT"/>
        </w:rPr>
      </w:pPr>
      <w:r>
        <w:rPr>
          <w:b/>
          <w:lang w:val="es-GT"/>
        </w:rPr>
        <w:t>Fase de Técnico Profesional</w:t>
      </w:r>
    </w:p>
    <w:p w14:paraId="662EAB50" w14:textId="77777777" w:rsidR="00640923" w:rsidRDefault="00640923">
      <w:pPr>
        <w:jc w:val="both"/>
        <w:rPr>
          <w:lang w:val="es-GT"/>
        </w:rPr>
      </w:pPr>
    </w:p>
    <w:p w14:paraId="276F1419" w14:textId="77777777" w:rsidR="00640923" w:rsidRDefault="00640923">
      <w:pPr>
        <w:jc w:val="both"/>
        <w:rPr>
          <w:b/>
          <w:lang w:val="es-GT"/>
        </w:rPr>
      </w:pPr>
      <w:r>
        <w:rPr>
          <w:lang w:val="es-GT"/>
        </w:rPr>
        <w:t>(Debe especificar toda la parte técnica del proyecto)</w:t>
      </w:r>
    </w:p>
    <w:p w14:paraId="6B62DC78" w14:textId="77777777" w:rsidR="00640923" w:rsidRDefault="00640923">
      <w:pPr>
        <w:jc w:val="both"/>
        <w:rPr>
          <w:b/>
          <w:lang w:val="es-GT"/>
        </w:rPr>
      </w:pPr>
      <w:r>
        <w:rPr>
          <w:b/>
          <w:lang w:val="es-GT"/>
        </w:rPr>
        <w:t>Objetivos</w:t>
      </w:r>
      <w:r>
        <w:rPr>
          <w:lang w:val="es-GT"/>
        </w:rPr>
        <w:t xml:space="preserve"> (propóngase un objetivo para esta fase)</w:t>
      </w:r>
    </w:p>
    <w:p w14:paraId="4AB0DC2F" w14:textId="77777777" w:rsidR="00640923" w:rsidRDefault="00640923">
      <w:pPr>
        <w:jc w:val="both"/>
        <w:rPr>
          <w:b/>
          <w:lang w:val="es-GT"/>
        </w:rPr>
      </w:pPr>
      <w:r>
        <w:rPr>
          <w:b/>
          <w:lang w:val="es-GT"/>
        </w:rPr>
        <w:t>Acciones y Medios</w:t>
      </w:r>
      <w:r>
        <w:rPr>
          <w:lang w:val="es-GT"/>
        </w:rPr>
        <w:t xml:space="preserve"> (Lo que hará para alcanzar el objetivo)</w:t>
      </w:r>
    </w:p>
    <w:p w14:paraId="7DFBC2D3" w14:textId="77777777" w:rsidR="00640923" w:rsidRDefault="00640923">
      <w:pPr>
        <w:jc w:val="both"/>
        <w:rPr>
          <w:b/>
          <w:lang w:val="es-GT"/>
        </w:rPr>
      </w:pPr>
      <w:r>
        <w:rPr>
          <w:b/>
          <w:lang w:val="es-GT"/>
        </w:rPr>
        <w:t>Resultados Esperados</w:t>
      </w:r>
    </w:p>
    <w:p w14:paraId="3E6E0AFE" w14:textId="77777777" w:rsidR="00640923" w:rsidRDefault="00640923">
      <w:pPr>
        <w:jc w:val="both"/>
        <w:rPr>
          <w:b/>
          <w:lang w:val="es-GT"/>
        </w:rPr>
      </w:pPr>
    </w:p>
    <w:p w14:paraId="1EA8934F" w14:textId="77777777" w:rsidR="00640923" w:rsidRDefault="00640923">
      <w:pPr>
        <w:jc w:val="both"/>
        <w:rPr>
          <w:b/>
          <w:lang w:val="es-GT"/>
        </w:rPr>
      </w:pPr>
    </w:p>
    <w:p w14:paraId="4427F9CB" w14:textId="77777777" w:rsidR="00640923" w:rsidRDefault="00640923">
      <w:pPr>
        <w:jc w:val="both"/>
        <w:rPr>
          <w:lang w:val="es-GT"/>
        </w:rPr>
      </w:pPr>
      <w:r>
        <w:rPr>
          <w:b/>
          <w:lang w:val="es-GT"/>
        </w:rPr>
        <w:t>Fase de Enseñanza-Aprendizaje</w:t>
      </w:r>
    </w:p>
    <w:p w14:paraId="4CA6AE26" w14:textId="77777777" w:rsidR="00640923" w:rsidRDefault="00640923">
      <w:pPr>
        <w:jc w:val="both"/>
        <w:rPr>
          <w:lang w:val="es-GT"/>
        </w:rPr>
      </w:pPr>
    </w:p>
    <w:p w14:paraId="3173B3A2" w14:textId="77777777" w:rsidR="00640923" w:rsidRDefault="00640923">
      <w:pPr>
        <w:jc w:val="both"/>
        <w:rPr>
          <w:lang w:val="es-GT"/>
        </w:rPr>
      </w:pPr>
      <w:r>
        <w:rPr>
          <w:lang w:val="es-GT"/>
        </w:rPr>
        <w:t>(La forma como serán capacitados los usuarios del sistema)</w:t>
      </w:r>
    </w:p>
    <w:p w14:paraId="3EBF20CC" w14:textId="77777777" w:rsidR="00640923" w:rsidRDefault="00640923">
      <w:pPr>
        <w:jc w:val="both"/>
        <w:rPr>
          <w:lang w:val="es-GT"/>
        </w:rPr>
      </w:pPr>
    </w:p>
    <w:p w14:paraId="455A0EDF" w14:textId="77777777" w:rsidR="00640923" w:rsidRDefault="00640923">
      <w:pPr>
        <w:jc w:val="both"/>
        <w:rPr>
          <w:b/>
          <w:lang w:val="es-GT"/>
        </w:rPr>
      </w:pPr>
      <w:r>
        <w:rPr>
          <w:b/>
          <w:lang w:val="es-GT"/>
        </w:rPr>
        <w:t>Objetivos</w:t>
      </w:r>
      <w:r>
        <w:rPr>
          <w:lang w:val="es-GT"/>
        </w:rPr>
        <w:t xml:space="preserve"> (propóngase un objetivo para esta fase)</w:t>
      </w:r>
    </w:p>
    <w:p w14:paraId="2AF955E8" w14:textId="77777777" w:rsidR="00640923" w:rsidRDefault="00640923">
      <w:pPr>
        <w:jc w:val="both"/>
        <w:rPr>
          <w:b/>
          <w:lang w:val="es-GT"/>
        </w:rPr>
      </w:pPr>
      <w:r>
        <w:rPr>
          <w:b/>
          <w:lang w:val="es-GT"/>
        </w:rPr>
        <w:t>Acciones y Medios</w:t>
      </w:r>
      <w:r>
        <w:rPr>
          <w:lang w:val="es-GT"/>
        </w:rPr>
        <w:t xml:space="preserve"> (Lo que hará para alcanzar el objetivo)</w:t>
      </w:r>
    </w:p>
    <w:p w14:paraId="3A617767" w14:textId="77777777" w:rsidR="00640923" w:rsidRDefault="00640923">
      <w:pPr>
        <w:jc w:val="both"/>
        <w:rPr>
          <w:b/>
          <w:lang w:val="es-GT"/>
        </w:rPr>
      </w:pPr>
      <w:r>
        <w:rPr>
          <w:b/>
          <w:lang w:val="es-GT"/>
        </w:rPr>
        <w:t>Resultados Esperados</w:t>
      </w:r>
    </w:p>
    <w:p w14:paraId="482E8741" w14:textId="77777777" w:rsidR="00640923" w:rsidRDefault="00640923">
      <w:pPr>
        <w:jc w:val="both"/>
        <w:rPr>
          <w:b/>
          <w:lang w:val="es-GT"/>
        </w:rPr>
      </w:pPr>
    </w:p>
    <w:p w14:paraId="3C07A47A" w14:textId="77777777" w:rsidR="00640923" w:rsidRDefault="00640923">
      <w:pPr>
        <w:pageBreakBefore/>
        <w:jc w:val="center"/>
        <w:rPr>
          <w:b/>
          <w:lang w:val="es-GT"/>
        </w:rPr>
      </w:pPr>
      <w:r>
        <w:rPr>
          <w:b/>
          <w:lang w:val="es-GT"/>
        </w:rPr>
        <w:lastRenderedPageBreak/>
        <w:t>BREVE DESCRIPCION DEL TRABAJO</w:t>
      </w:r>
    </w:p>
    <w:p w14:paraId="0C3DAA53" w14:textId="77777777" w:rsidR="00640923" w:rsidRDefault="00640923">
      <w:pPr>
        <w:pageBreakBefore/>
        <w:jc w:val="center"/>
        <w:rPr>
          <w:b/>
          <w:lang w:val="es-GT"/>
        </w:rPr>
      </w:pPr>
      <w:r>
        <w:rPr>
          <w:b/>
          <w:lang w:val="es-GT"/>
        </w:rPr>
        <w:lastRenderedPageBreak/>
        <w:t>JUSTIFICACIÓN</w:t>
      </w:r>
    </w:p>
    <w:p w14:paraId="34BBE900" w14:textId="77777777" w:rsidR="00640923" w:rsidRDefault="00640923">
      <w:pPr>
        <w:jc w:val="center"/>
        <w:rPr>
          <w:b/>
          <w:lang w:val="es-GT"/>
        </w:rPr>
      </w:pPr>
    </w:p>
    <w:p w14:paraId="27E67D58" w14:textId="77777777" w:rsidR="00640923" w:rsidRDefault="00640923">
      <w:pPr>
        <w:jc w:val="both"/>
        <w:rPr>
          <w:b/>
          <w:lang w:val="es-GT"/>
        </w:rPr>
      </w:pPr>
      <w:r>
        <w:rPr>
          <w:b/>
          <w:lang w:val="es-GT"/>
        </w:rPr>
        <w:t>Técnica</w:t>
      </w:r>
    </w:p>
    <w:p w14:paraId="5063525D" w14:textId="77777777" w:rsidR="00640923" w:rsidRDefault="00640923">
      <w:pPr>
        <w:jc w:val="both"/>
        <w:rPr>
          <w:b/>
          <w:lang w:val="es-GT"/>
        </w:rPr>
      </w:pPr>
    </w:p>
    <w:p w14:paraId="0D5B98DF" w14:textId="77777777" w:rsidR="00640923" w:rsidRDefault="00640923">
      <w:pPr>
        <w:jc w:val="both"/>
        <w:rPr>
          <w:b/>
          <w:lang w:val="es-GT"/>
        </w:rPr>
      </w:pPr>
      <w:r>
        <w:rPr>
          <w:b/>
          <w:lang w:val="es-GT"/>
        </w:rPr>
        <w:t>Social</w:t>
      </w:r>
    </w:p>
    <w:p w14:paraId="0E0469BF" w14:textId="77777777" w:rsidR="00640923" w:rsidRDefault="00640923">
      <w:pPr>
        <w:pageBreakBefore/>
        <w:jc w:val="center"/>
        <w:rPr>
          <w:b/>
          <w:lang w:val="es-GT"/>
        </w:rPr>
      </w:pPr>
      <w:r>
        <w:rPr>
          <w:b/>
          <w:lang w:val="es-GT"/>
        </w:rPr>
        <w:lastRenderedPageBreak/>
        <w:t>OBJETIVOS</w:t>
      </w:r>
    </w:p>
    <w:p w14:paraId="5A5989D8" w14:textId="77777777" w:rsidR="00640923" w:rsidRDefault="00640923">
      <w:pPr>
        <w:jc w:val="center"/>
        <w:rPr>
          <w:b/>
          <w:lang w:val="es-GT"/>
        </w:rPr>
      </w:pPr>
    </w:p>
    <w:p w14:paraId="380A0BEB" w14:textId="77777777" w:rsidR="00640923" w:rsidRDefault="00640923">
      <w:pPr>
        <w:jc w:val="both"/>
        <w:rPr>
          <w:b/>
          <w:lang w:val="es-GT"/>
        </w:rPr>
      </w:pPr>
      <w:r>
        <w:rPr>
          <w:b/>
          <w:lang w:val="es-GT"/>
        </w:rPr>
        <w:t>Objetivos Generales</w:t>
      </w:r>
    </w:p>
    <w:p w14:paraId="74781826" w14:textId="77777777" w:rsidR="00640923" w:rsidRDefault="00640923">
      <w:pPr>
        <w:jc w:val="both"/>
        <w:rPr>
          <w:b/>
          <w:lang w:val="es-GT"/>
        </w:rPr>
      </w:pPr>
    </w:p>
    <w:p w14:paraId="3E436B95" w14:textId="77777777" w:rsidR="00640923" w:rsidRDefault="00640923">
      <w:pPr>
        <w:jc w:val="both"/>
        <w:rPr>
          <w:b/>
          <w:lang w:val="es-GT"/>
        </w:rPr>
      </w:pPr>
    </w:p>
    <w:p w14:paraId="3B82FDAF" w14:textId="77777777" w:rsidR="00640923" w:rsidRDefault="00640923">
      <w:pPr>
        <w:jc w:val="both"/>
        <w:rPr>
          <w:b/>
          <w:lang w:val="es-GT"/>
        </w:rPr>
      </w:pPr>
      <w:r>
        <w:rPr>
          <w:b/>
          <w:lang w:val="es-GT"/>
        </w:rPr>
        <w:t>Objetivos Específicos</w:t>
      </w:r>
    </w:p>
    <w:p w14:paraId="2B4AF226" w14:textId="77777777" w:rsidR="00640923" w:rsidRDefault="00640923">
      <w:pPr>
        <w:jc w:val="both"/>
        <w:rPr>
          <w:b/>
          <w:lang w:val="es-GT"/>
        </w:rPr>
      </w:pPr>
    </w:p>
    <w:p w14:paraId="753871E5" w14:textId="77777777" w:rsidR="00640923" w:rsidRDefault="00640923">
      <w:pPr>
        <w:pageBreakBefore/>
        <w:jc w:val="both"/>
        <w:rPr>
          <w:b/>
          <w:lang w:val="es-GT"/>
        </w:rPr>
      </w:pPr>
    </w:p>
    <w:p w14:paraId="11765315" w14:textId="77777777" w:rsidR="00640923" w:rsidRDefault="00640923">
      <w:pPr>
        <w:jc w:val="center"/>
        <w:rPr>
          <w:b/>
          <w:lang w:val="es-GT"/>
        </w:rPr>
      </w:pPr>
      <w:r>
        <w:rPr>
          <w:b/>
          <w:lang w:val="es-GT"/>
        </w:rPr>
        <w:t>METODOLOGÍA DE TRABAJO</w:t>
      </w:r>
    </w:p>
    <w:p w14:paraId="035E0DE5" w14:textId="77777777" w:rsidR="00640923" w:rsidRDefault="00640923">
      <w:pPr>
        <w:jc w:val="center"/>
        <w:rPr>
          <w:b/>
          <w:lang w:val="es-GT"/>
        </w:rPr>
      </w:pPr>
    </w:p>
    <w:p w14:paraId="4A47C5AF" w14:textId="77777777" w:rsidR="00640923" w:rsidRDefault="00640923">
      <w:pPr>
        <w:jc w:val="both"/>
        <w:rPr>
          <w:lang w:val="es-GT"/>
        </w:rPr>
      </w:pPr>
      <w:r>
        <w:rPr>
          <w:lang w:val="es-GT"/>
        </w:rPr>
        <w:t>Utilice cualquiera de las metodologías de sistemas y aplíquela a cada una de las fases del plan de trabajo.</w:t>
      </w:r>
    </w:p>
    <w:p w14:paraId="3E77ACF5" w14:textId="77777777" w:rsidR="00640923" w:rsidRDefault="00640923">
      <w:pPr>
        <w:jc w:val="both"/>
        <w:rPr>
          <w:lang w:val="es-GT"/>
        </w:rPr>
      </w:pPr>
    </w:p>
    <w:p w14:paraId="1032F971" w14:textId="77777777" w:rsidR="00640923" w:rsidRDefault="00640923">
      <w:pPr>
        <w:jc w:val="both"/>
        <w:rPr>
          <w:lang w:val="es-GT"/>
        </w:rPr>
      </w:pPr>
    </w:p>
    <w:p w14:paraId="0E980DA4" w14:textId="77777777" w:rsidR="00640923" w:rsidRDefault="00640923">
      <w:pPr>
        <w:jc w:val="both"/>
        <w:rPr>
          <w:b/>
          <w:lang w:val="es-GT"/>
        </w:rPr>
      </w:pPr>
      <w:r>
        <w:rPr>
          <w:b/>
          <w:lang w:val="es-GT"/>
        </w:rPr>
        <w:t>FASE DE INVESTIGACIÓN</w:t>
      </w:r>
    </w:p>
    <w:p w14:paraId="7A4FF8C8" w14:textId="77777777" w:rsidR="00640923" w:rsidRDefault="00640923">
      <w:pPr>
        <w:jc w:val="both"/>
        <w:rPr>
          <w:b/>
          <w:lang w:val="es-GT"/>
        </w:rPr>
      </w:pPr>
      <w:r>
        <w:rPr>
          <w:b/>
          <w:lang w:val="es-GT"/>
        </w:rPr>
        <w:t>Plan de contingencia</w:t>
      </w:r>
    </w:p>
    <w:p w14:paraId="6908174D" w14:textId="77777777" w:rsidR="00640923" w:rsidRDefault="00640923">
      <w:pPr>
        <w:jc w:val="both"/>
        <w:rPr>
          <w:b/>
          <w:lang w:val="es-GT"/>
        </w:rPr>
      </w:pPr>
    </w:p>
    <w:p w14:paraId="7672CE8B" w14:textId="77777777" w:rsidR="00640923" w:rsidRDefault="00640923">
      <w:pPr>
        <w:jc w:val="both"/>
        <w:rPr>
          <w:b/>
          <w:lang w:val="es-GT"/>
        </w:rPr>
      </w:pPr>
      <w:r>
        <w:rPr>
          <w:b/>
          <w:lang w:val="es-GT"/>
        </w:rPr>
        <w:t>FASE TÉCNICO-PROFESIONAL</w:t>
      </w:r>
    </w:p>
    <w:p w14:paraId="2D6AA814" w14:textId="77777777" w:rsidR="00640923" w:rsidRDefault="00640923">
      <w:pPr>
        <w:jc w:val="both"/>
        <w:rPr>
          <w:b/>
          <w:lang w:val="es-GT"/>
        </w:rPr>
      </w:pPr>
    </w:p>
    <w:p w14:paraId="6FBECB39" w14:textId="77777777" w:rsidR="00640923" w:rsidRDefault="00640923">
      <w:pPr>
        <w:jc w:val="both"/>
        <w:rPr>
          <w:b/>
          <w:lang w:val="es-GT"/>
        </w:rPr>
      </w:pPr>
      <w:r>
        <w:rPr>
          <w:b/>
          <w:lang w:val="es-GT"/>
        </w:rPr>
        <w:t>FASE DE ENSEÑANZA-APRENDIZAJE</w:t>
      </w:r>
    </w:p>
    <w:p w14:paraId="0587403F" w14:textId="77777777" w:rsidR="00640923" w:rsidRDefault="00640923">
      <w:pPr>
        <w:jc w:val="both"/>
        <w:rPr>
          <w:b/>
          <w:lang w:val="es-GT"/>
        </w:rPr>
      </w:pPr>
    </w:p>
    <w:p w14:paraId="30B87227" w14:textId="77777777" w:rsidR="00640923" w:rsidRDefault="00640923">
      <w:pPr>
        <w:pageBreakBefore/>
        <w:jc w:val="center"/>
        <w:rPr>
          <w:b/>
          <w:lang w:val="es-GT"/>
        </w:rPr>
      </w:pPr>
      <w:r>
        <w:rPr>
          <w:b/>
          <w:lang w:val="es-GT"/>
        </w:rPr>
        <w:lastRenderedPageBreak/>
        <w:t>RECURSOS</w:t>
      </w:r>
    </w:p>
    <w:p w14:paraId="2EFFFDAA" w14:textId="77777777" w:rsidR="00640923" w:rsidRDefault="00640923">
      <w:pPr>
        <w:jc w:val="both"/>
        <w:rPr>
          <w:b/>
          <w:lang w:val="es-GT"/>
        </w:rPr>
      </w:pPr>
    </w:p>
    <w:p w14:paraId="2DB31EC7" w14:textId="77777777" w:rsidR="00640923" w:rsidRDefault="00640923">
      <w:pPr>
        <w:jc w:val="both"/>
        <w:rPr>
          <w:b/>
          <w:lang w:val="es-GT"/>
        </w:rPr>
      </w:pPr>
      <w:r>
        <w:rPr>
          <w:b/>
          <w:lang w:val="es-GT"/>
        </w:rPr>
        <w:t>Recursos Humanos</w:t>
      </w:r>
    </w:p>
    <w:p w14:paraId="4BB07EBA" w14:textId="77777777" w:rsidR="00640923" w:rsidRDefault="00640923">
      <w:pPr>
        <w:jc w:val="both"/>
        <w:rPr>
          <w:b/>
          <w:lang w:val="es-GT"/>
        </w:rPr>
      </w:pPr>
    </w:p>
    <w:p w14:paraId="4CFA7585" w14:textId="77777777" w:rsidR="00640923" w:rsidRDefault="00640923">
      <w:pPr>
        <w:jc w:val="both"/>
        <w:rPr>
          <w:b/>
          <w:lang w:val="es-GT"/>
        </w:rPr>
      </w:pPr>
    </w:p>
    <w:p w14:paraId="3F7B41E3" w14:textId="77777777" w:rsidR="00640923" w:rsidRDefault="00640923">
      <w:pPr>
        <w:jc w:val="both"/>
        <w:rPr>
          <w:b/>
          <w:lang w:val="es-GT"/>
        </w:rPr>
      </w:pPr>
      <w:r>
        <w:rPr>
          <w:b/>
          <w:lang w:val="es-GT"/>
        </w:rPr>
        <w:t>Recursos Materiales</w:t>
      </w:r>
    </w:p>
    <w:p w14:paraId="769B81BF" w14:textId="77777777" w:rsidR="006F45B7" w:rsidRDefault="006F45B7">
      <w:pPr>
        <w:jc w:val="both"/>
        <w:rPr>
          <w:b/>
          <w:lang w:val="es-GT"/>
        </w:rPr>
      </w:pPr>
    </w:p>
    <w:p w14:paraId="46CD65E3" w14:textId="77777777" w:rsidR="00640923" w:rsidRDefault="00640923">
      <w:pPr>
        <w:pageBreakBefore/>
        <w:jc w:val="center"/>
        <w:rPr>
          <w:b/>
          <w:lang w:val="es-GT"/>
        </w:rPr>
      </w:pPr>
      <w:r>
        <w:rPr>
          <w:b/>
          <w:lang w:val="es-GT"/>
        </w:rPr>
        <w:lastRenderedPageBreak/>
        <w:t>PRESUPUESTO</w:t>
      </w:r>
    </w:p>
    <w:p w14:paraId="50CA85B6" w14:textId="77777777" w:rsidR="00640923" w:rsidRDefault="00640923">
      <w:pPr>
        <w:jc w:val="both"/>
        <w:rPr>
          <w:b/>
          <w:lang w:val="es-GT"/>
        </w:rPr>
      </w:pPr>
    </w:p>
    <w:p w14:paraId="04788591" w14:textId="77777777" w:rsidR="00640923" w:rsidRDefault="00640923">
      <w:pPr>
        <w:jc w:val="both"/>
        <w:rPr>
          <w:b/>
          <w:lang w:val="es-GT"/>
        </w:rPr>
      </w:pPr>
      <w:r>
        <w:rPr>
          <w:b/>
          <w:lang w:val="es-GT"/>
        </w:rPr>
        <w:t>COSTOS</w:t>
      </w:r>
    </w:p>
    <w:p w14:paraId="1EA8B51D" w14:textId="77777777" w:rsidR="00640923" w:rsidRDefault="00640923">
      <w:pPr>
        <w:jc w:val="both"/>
        <w:rPr>
          <w:b/>
          <w:lang w:val="es-GT"/>
        </w:rPr>
      </w:pPr>
    </w:p>
    <w:tbl>
      <w:tblPr>
        <w:tblW w:w="0" w:type="auto"/>
        <w:tblInd w:w="-20" w:type="dxa"/>
        <w:tblLayout w:type="fixed"/>
        <w:tblLook w:val="0000" w:firstRow="0" w:lastRow="0" w:firstColumn="0" w:lastColumn="0" w:noHBand="0" w:noVBand="0"/>
      </w:tblPr>
      <w:tblGrid>
        <w:gridCol w:w="2161"/>
        <w:gridCol w:w="2161"/>
        <w:gridCol w:w="2161"/>
        <w:gridCol w:w="2201"/>
      </w:tblGrid>
      <w:tr w:rsidR="00640923" w14:paraId="19F08ABA" w14:textId="77777777">
        <w:tc>
          <w:tcPr>
            <w:tcW w:w="2161" w:type="dxa"/>
            <w:tcBorders>
              <w:top w:val="single" w:sz="4" w:space="0" w:color="000000"/>
              <w:left w:val="single" w:sz="4" w:space="0" w:color="000000"/>
              <w:bottom w:val="single" w:sz="4" w:space="0" w:color="000000"/>
            </w:tcBorders>
            <w:shd w:val="clear" w:color="auto" w:fill="auto"/>
          </w:tcPr>
          <w:p w14:paraId="4938DE2B" w14:textId="77777777" w:rsidR="00640923" w:rsidRDefault="00640923">
            <w:pPr>
              <w:jc w:val="both"/>
              <w:rPr>
                <w:lang w:val="es-GT"/>
              </w:rPr>
            </w:pPr>
            <w:r>
              <w:rPr>
                <w:lang w:val="es-GT"/>
              </w:rPr>
              <w:t>Recursos</w:t>
            </w:r>
          </w:p>
        </w:tc>
        <w:tc>
          <w:tcPr>
            <w:tcW w:w="2161" w:type="dxa"/>
            <w:tcBorders>
              <w:top w:val="single" w:sz="4" w:space="0" w:color="000000"/>
              <w:left w:val="single" w:sz="4" w:space="0" w:color="000000"/>
              <w:bottom w:val="single" w:sz="4" w:space="0" w:color="000000"/>
            </w:tcBorders>
            <w:shd w:val="clear" w:color="auto" w:fill="auto"/>
          </w:tcPr>
          <w:p w14:paraId="25B00026" w14:textId="77777777" w:rsidR="00640923" w:rsidRDefault="00640923">
            <w:pPr>
              <w:jc w:val="both"/>
              <w:rPr>
                <w:lang w:val="es-GT"/>
              </w:rPr>
            </w:pPr>
            <w:r>
              <w:rPr>
                <w:lang w:val="es-GT"/>
              </w:rPr>
              <w:t>Cantidad</w:t>
            </w:r>
          </w:p>
        </w:tc>
        <w:tc>
          <w:tcPr>
            <w:tcW w:w="2161" w:type="dxa"/>
            <w:tcBorders>
              <w:top w:val="single" w:sz="4" w:space="0" w:color="000000"/>
              <w:left w:val="single" w:sz="4" w:space="0" w:color="000000"/>
              <w:bottom w:val="single" w:sz="4" w:space="0" w:color="000000"/>
            </w:tcBorders>
            <w:shd w:val="clear" w:color="auto" w:fill="auto"/>
          </w:tcPr>
          <w:p w14:paraId="6C027430" w14:textId="77777777" w:rsidR="00640923" w:rsidRDefault="00640923">
            <w:pPr>
              <w:jc w:val="both"/>
              <w:rPr>
                <w:lang w:val="es-GT"/>
              </w:rPr>
            </w:pPr>
            <w:r>
              <w:rPr>
                <w:lang w:val="es-GT"/>
              </w:rPr>
              <w:t>Costo Unitario</w:t>
            </w:r>
          </w:p>
        </w:tc>
        <w:tc>
          <w:tcPr>
            <w:tcW w:w="2201" w:type="dxa"/>
            <w:tcBorders>
              <w:top w:val="single" w:sz="4" w:space="0" w:color="000000"/>
              <w:left w:val="single" w:sz="4" w:space="0" w:color="000000"/>
              <w:bottom w:val="single" w:sz="4" w:space="0" w:color="000000"/>
              <w:right w:val="single" w:sz="4" w:space="0" w:color="000000"/>
            </w:tcBorders>
            <w:shd w:val="clear" w:color="auto" w:fill="auto"/>
          </w:tcPr>
          <w:p w14:paraId="35305318" w14:textId="77777777" w:rsidR="00640923" w:rsidRDefault="00640923">
            <w:pPr>
              <w:jc w:val="both"/>
            </w:pPr>
            <w:r>
              <w:rPr>
                <w:lang w:val="es-GT"/>
              </w:rPr>
              <w:t>Subtotal</w:t>
            </w:r>
          </w:p>
        </w:tc>
      </w:tr>
    </w:tbl>
    <w:p w14:paraId="3C06AE3A" w14:textId="77777777" w:rsidR="00640923" w:rsidRDefault="00640923">
      <w:pPr>
        <w:jc w:val="both"/>
        <w:rPr>
          <w:lang w:val="es-GT"/>
        </w:rPr>
      </w:pPr>
    </w:p>
    <w:p w14:paraId="6756CACC" w14:textId="77777777" w:rsidR="00640923" w:rsidRDefault="00640923">
      <w:pPr>
        <w:jc w:val="both"/>
        <w:rPr>
          <w:lang w:val="es-GT"/>
        </w:rPr>
      </w:pPr>
    </w:p>
    <w:p w14:paraId="07AEEB40" w14:textId="77777777" w:rsidR="00640923" w:rsidRDefault="00640923">
      <w:pPr>
        <w:ind w:left="5664"/>
        <w:jc w:val="both"/>
        <w:rPr>
          <w:b/>
          <w:lang w:val="es-GT"/>
        </w:rPr>
      </w:pPr>
      <w:r>
        <w:rPr>
          <w:lang w:val="es-GT"/>
        </w:rPr>
        <w:t>Total</w:t>
      </w:r>
    </w:p>
    <w:p w14:paraId="5C83A262" w14:textId="77777777" w:rsidR="00640923" w:rsidRDefault="00640923">
      <w:pPr>
        <w:ind w:left="5664"/>
        <w:jc w:val="both"/>
        <w:rPr>
          <w:b/>
          <w:lang w:val="es-GT"/>
        </w:rPr>
      </w:pPr>
    </w:p>
    <w:p w14:paraId="40F962EB" w14:textId="77777777" w:rsidR="00640923" w:rsidRDefault="00640923">
      <w:pPr>
        <w:tabs>
          <w:tab w:val="left" w:pos="2970"/>
        </w:tabs>
        <w:rPr>
          <w:b/>
          <w:lang w:val="es-GT"/>
        </w:rPr>
      </w:pPr>
      <w:r>
        <w:rPr>
          <w:b/>
          <w:lang w:val="es-GT"/>
        </w:rPr>
        <w:t>BENEFICIOS (los que se obtendrán al realizar su proyecto)</w:t>
      </w:r>
    </w:p>
    <w:p w14:paraId="3A5498A1" w14:textId="77777777" w:rsidR="00640923" w:rsidRDefault="00640923">
      <w:pPr>
        <w:pageBreakBefore/>
        <w:ind w:left="708"/>
        <w:jc w:val="center"/>
        <w:rPr>
          <w:b/>
          <w:lang w:val="es-GT"/>
        </w:rPr>
      </w:pPr>
      <w:r>
        <w:rPr>
          <w:b/>
          <w:lang w:val="es-GT"/>
        </w:rPr>
        <w:lastRenderedPageBreak/>
        <w:t>ÍNDICE PRELIMINAR DEL INFORME FINAL</w:t>
      </w:r>
    </w:p>
    <w:p w14:paraId="5A70285C" w14:textId="77777777" w:rsidR="00640923" w:rsidRDefault="00640923">
      <w:pPr>
        <w:ind w:left="708"/>
        <w:jc w:val="center"/>
        <w:rPr>
          <w:b/>
          <w:lang w:val="es-GT"/>
        </w:rPr>
      </w:pPr>
    </w:p>
    <w:p w14:paraId="1BC94364" w14:textId="77777777" w:rsidR="00640923" w:rsidRDefault="00640923">
      <w:pPr>
        <w:ind w:left="708"/>
        <w:jc w:val="both"/>
        <w:rPr>
          <w:b/>
          <w:lang w:val="es-GT"/>
        </w:rPr>
      </w:pPr>
      <w:r>
        <w:rPr>
          <w:b/>
          <w:lang w:val="es-GT"/>
        </w:rPr>
        <w:t>ÍNDICE DE ILUSTRACIONES</w:t>
      </w:r>
    </w:p>
    <w:p w14:paraId="132B115F" w14:textId="77777777" w:rsidR="00640923" w:rsidRDefault="00640923">
      <w:pPr>
        <w:ind w:left="708"/>
        <w:jc w:val="both"/>
        <w:rPr>
          <w:b/>
          <w:lang w:val="es-GT"/>
        </w:rPr>
      </w:pPr>
      <w:r>
        <w:rPr>
          <w:b/>
          <w:lang w:val="es-GT"/>
        </w:rPr>
        <w:t>LISTA DE SÍMBOLOS</w:t>
      </w:r>
    </w:p>
    <w:p w14:paraId="76462C45" w14:textId="77777777" w:rsidR="00640923" w:rsidRDefault="00640923">
      <w:pPr>
        <w:ind w:left="708"/>
        <w:jc w:val="both"/>
        <w:rPr>
          <w:b/>
          <w:lang w:val="es-GT"/>
        </w:rPr>
      </w:pPr>
      <w:r>
        <w:rPr>
          <w:b/>
          <w:lang w:val="es-GT"/>
        </w:rPr>
        <w:t>GLOSARIO</w:t>
      </w:r>
    </w:p>
    <w:p w14:paraId="7D1D4D32" w14:textId="77777777" w:rsidR="00640923" w:rsidRDefault="00640923">
      <w:pPr>
        <w:ind w:left="708"/>
        <w:jc w:val="both"/>
        <w:rPr>
          <w:b/>
          <w:lang w:val="es-GT"/>
        </w:rPr>
      </w:pPr>
      <w:r>
        <w:rPr>
          <w:b/>
          <w:lang w:val="es-GT"/>
        </w:rPr>
        <w:t>RESUMEN</w:t>
      </w:r>
    </w:p>
    <w:p w14:paraId="68277A5D" w14:textId="77777777" w:rsidR="00640923" w:rsidRDefault="00640923">
      <w:pPr>
        <w:ind w:left="708"/>
        <w:jc w:val="both"/>
        <w:rPr>
          <w:b/>
          <w:lang w:val="es-GT"/>
        </w:rPr>
      </w:pPr>
      <w:r>
        <w:rPr>
          <w:b/>
          <w:lang w:val="es-GT"/>
        </w:rPr>
        <w:t>OBJETIVOS</w:t>
      </w:r>
    </w:p>
    <w:p w14:paraId="4D8E1DB9" w14:textId="77777777" w:rsidR="00640923" w:rsidRDefault="00640923">
      <w:pPr>
        <w:ind w:left="708"/>
        <w:jc w:val="both"/>
        <w:rPr>
          <w:b/>
          <w:lang w:val="es-GT"/>
        </w:rPr>
      </w:pPr>
      <w:r>
        <w:rPr>
          <w:b/>
          <w:lang w:val="es-GT"/>
        </w:rPr>
        <w:t>INTRODUCCIÓN</w:t>
      </w:r>
    </w:p>
    <w:p w14:paraId="6017172D" w14:textId="77777777" w:rsidR="00640923" w:rsidRDefault="00640923">
      <w:pPr>
        <w:ind w:left="708"/>
        <w:jc w:val="both"/>
        <w:rPr>
          <w:b/>
          <w:lang w:val="es-GT"/>
        </w:rPr>
      </w:pPr>
    </w:p>
    <w:p w14:paraId="70E0F26F" w14:textId="77777777" w:rsidR="00640923" w:rsidRDefault="00640923">
      <w:pPr>
        <w:ind w:left="708"/>
        <w:jc w:val="both"/>
        <w:rPr>
          <w:lang w:val="es-GT"/>
        </w:rPr>
      </w:pPr>
      <w:r>
        <w:rPr>
          <w:b/>
          <w:lang w:val="es-GT"/>
        </w:rPr>
        <w:t>Capitulo1. Fase de Investigación</w:t>
      </w:r>
    </w:p>
    <w:p w14:paraId="00C18B68" w14:textId="77777777" w:rsidR="00640923" w:rsidRDefault="00640923">
      <w:pPr>
        <w:numPr>
          <w:ilvl w:val="1"/>
          <w:numId w:val="2"/>
        </w:numPr>
        <w:jc w:val="both"/>
        <w:rPr>
          <w:lang w:val="es-GT"/>
        </w:rPr>
      </w:pPr>
      <w:proofErr w:type="gramStart"/>
      <w:r>
        <w:rPr>
          <w:lang w:val="es-GT"/>
        </w:rPr>
        <w:t>Antecedentes  de</w:t>
      </w:r>
      <w:proofErr w:type="gramEnd"/>
      <w:r>
        <w:rPr>
          <w:lang w:val="es-GT"/>
        </w:rPr>
        <w:t xml:space="preserve"> la empresa</w:t>
      </w:r>
    </w:p>
    <w:p w14:paraId="1C0DCAA8" w14:textId="77777777" w:rsidR="00640923" w:rsidRDefault="00640923">
      <w:pPr>
        <w:numPr>
          <w:ilvl w:val="2"/>
          <w:numId w:val="2"/>
        </w:numPr>
        <w:jc w:val="both"/>
        <w:rPr>
          <w:lang w:val="es-GT"/>
        </w:rPr>
      </w:pPr>
      <w:r>
        <w:rPr>
          <w:lang w:val="es-GT"/>
        </w:rPr>
        <w:t>Reseña Histórica</w:t>
      </w:r>
    </w:p>
    <w:p w14:paraId="58245983" w14:textId="77777777" w:rsidR="00640923" w:rsidRDefault="00640923">
      <w:pPr>
        <w:numPr>
          <w:ilvl w:val="2"/>
          <w:numId w:val="2"/>
        </w:numPr>
        <w:jc w:val="both"/>
        <w:rPr>
          <w:lang w:val="es-GT"/>
        </w:rPr>
      </w:pPr>
      <w:r>
        <w:rPr>
          <w:lang w:val="es-GT"/>
        </w:rPr>
        <w:t>Misión</w:t>
      </w:r>
    </w:p>
    <w:p w14:paraId="058ACAB3" w14:textId="77777777" w:rsidR="00640923" w:rsidRDefault="00640923">
      <w:pPr>
        <w:numPr>
          <w:ilvl w:val="2"/>
          <w:numId w:val="2"/>
        </w:numPr>
        <w:jc w:val="both"/>
        <w:rPr>
          <w:lang w:val="es-GT"/>
        </w:rPr>
      </w:pPr>
      <w:r>
        <w:rPr>
          <w:lang w:val="es-GT"/>
        </w:rPr>
        <w:t>Visión</w:t>
      </w:r>
    </w:p>
    <w:p w14:paraId="388EF790" w14:textId="77777777" w:rsidR="00640923" w:rsidRDefault="00640923">
      <w:pPr>
        <w:numPr>
          <w:ilvl w:val="2"/>
          <w:numId w:val="2"/>
        </w:numPr>
        <w:jc w:val="both"/>
        <w:rPr>
          <w:lang w:val="es-GT"/>
        </w:rPr>
      </w:pPr>
      <w:r>
        <w:rPr>
          <w:lang w:val="es-GT"/>
        </w:rPr>
        <w:t>Servicios que realiza</w:t>
      </w:r>
    </w:p>
    <w:p w14:paraId="5FBC348A" w14:textId="77777777" w:rsidR="00640923" w:rsidRDefault="00640923">
      <w:pPr>
        <w:numPr>
          <w:ilvl w:val="1"/>
          <w:numId w:val="2"/>
        </w:numPr>
        <w:jc w:val="both"/>
        <w:rPr>
          <w:lang w:val="es-GT"/>
        </w:rPr>
      </w:pPr>
      <w:r>
        <w:rPr>
          <w:lang w:val="es-GT"/>
        </w:rPr>
        <w:t>Descripción de las necesidades</w:t>
      </w:r>
    </w:p>
    <w:p w14:paraId="52387B2E" w14:textId="77777777" w:rsidR="00640923" w:rsidRDefault="00640923">
      <w:pPr>
        <w:numPr>
          <w:ilvl w:val="1"/>
          <w:numId w:val="2"/>
        </w:numPr>
        <w:jc w:val="both"/>
        <w:rPr>
          <w:lang w:val="es-GT"/>
        </w:rPr>
      </w:pPr>
      <w:r>
        <w:rPr>
          <w:lang w:val="es-GT"/>
        </w:rPr>
        <w:t>Priorización de las necesidades</w:t>
      </w:r>
    </w:p>
    <w:p w14:paraId="5BDA86E0" w14:textId="77777777" w:rsidR="00640923" w:rsidRDefault="00640923">
      <w:pPr>
        <w:jc w:val="both"/>
        <w:rPr>
          <w:lang w:val="es-GT"/>
        </w:rPr>
      </w:pPr>
    </w:p>
    <w:p w14:paraId="6975202E" w14:textId="77777777" w:rsidR="00640923" w:rsidRDefault="00640923">
      <w:pPr>
        <w:ind w:left="708"/>
        <w:jc w:val="both"/>
        <w:rPr>
          <w:lang w:val="es-GT"/>
        </w:rPr>
      </w:pPr>
      <w:r>
        <w:rPr>
          <w:b/>
          <w:lang w:val="es-GT"/>
        </w:rPr>
        <w:t>Capitulo 2. Fase Técnico Profesional</w:t>
      </w:r>
    </w:p>
    <w:p w14:paraId="4D6078A0" w14:textId="77777777" w:rsidR="00640923" w:rsidRDefault="00640923">
      <w:pPr>
        <w:ind w:left="708"/>
        <w:jc w:val="both"/>
        <w:rPr>
          <w:lang w:val="es-GT"/>
        </w:rPr>
      </w:pPr>
      <w:r>
        <w:rPr>
          <w:lang w:val="es-GT"/>
        </w:rPr>
        <w:t>2.1. Descripción del proyecto</w:t>
      </w:r>
    </w:p>
    <w:p w14:paraId="09006BE5" w14:textId="77777777" w:rsidR="00640923" w:rsidRDefault="00640923">
      <w:pPr>
        <w:numPr>
          <w:ilvl w:val="1"/>
          <w:numId w:val="5"/>
        </w:numPr>
        <w:jc w:val="both"/>
        <w:rPr>
          <w:lang w:val="es-GT"/>
        </w:rPr>
      </w:pPr>
      <w:r>
        <w:rPr>
          <w:lang w:val="es-GT"/>
        </w:rPr>
        <w:t>Investigación Preliminar para la solución del proyecto</w:t>
      </w:r>
    </w:p>
    <w:p w14:paraId="7037D487" w14:textId="77777777" w:rsidR="00640923" w:rsidRDefault="00640923">
      <w:pPr>
        <w:numPr>
          <w:ilvl w:val="1"/>
          <w:numId w:val="5"/>
        </w:numPr>
        <w:jc w:val="both"/>
        <w:rPr>
          <w:lang w:val="es-GT"/>
        </w:rPr>
      </w:pPr>
      <w:r>
        <w:rPr>
          <w:lang w:val="es-GT"/>
        </w:rPr>
        <w:t>Presentación de la solución al proyecto</w:t>
      </w:r>
    </w:p>
    <w:p w14:paraId="28E142EB" w14:textId="77777777" w:rsidR="00640923" w:rsidRDefault="00640923">
      <w:pPr>
        <w:numPr>
          <w:ilvl w:val="1"/>
          <w:numId w:val="5"/>
        </w:numPr>
        <w:jc w:val="both"/>
        <w:rPr>
          <w:lang w:val="es-GT"/>
        </w:rPr>
      </w:pPr>
      <w:r>
        <w:rPr>
          <w:lang w:val="es-GT"/>
        </w:rPr>
        <w:t>Costos del proyecto</w:t>
      </w:r>
    </w:p>
    <w:p w14:paraId="64D0FF38" w14:textId="77777777" w:rsidR="00640923" w:rsidRDefault="00640923">
      <w:pPr>
        <w:numPr>
          <w:ilvl w:val="1"/>
          <w:numId w:val="5"/>
        </w:numPr>
        <w:jc w:val="both"/>
        <w:rPr>
          <w:b/>
          <w:lang w:val="es-GT"/>
        </w:rPr>
      </w:pPr>
      <w:r>
        <w:rPr>
          <w:lang w:val="es-GT"/>
        </w:rPr>
        <w:t>Beneficios del proyecto</w:t>
      </w:r>
    </w:p>
    <w:p w14:paraId="40DBFCFB" w14:textId="77777777" w:rsidR="00640923" w:rsidRDefault="00640923">
      <w:pPr>
        <w:ind w:left="708"/>
        <w:jc w:val="both"/>
        <w:rPr>
          <w:b/>
          <w:lang w:val="es-GT"/>
        </w:rPr>
      </w:pPr>
    </w:p>
    <w:p w14:paraId="528509C4" w14:textId="77777777" w:rsidR="00640923" w:rsidRDefault="00640923">
      <w:pPr>
        <w:ind w:left="708"/>
        <w:jc w:val="both"/>
        <w:rPr>
          <w:lang w:val="es-GT"/>
        </w:rPr>
      </w:pPr>
      <w:r>
        <w:rPr>
          <w:b/>
          <w:lang w:val="es-GT"/>
        </w:rPr>
        <w:t>Capitulo 3. Fase Enseñanza Aprendizaje</w:t>
      </w:r>
    </w:p>
    <w:p w14:paraId="54D48336" w14:textId="77777777" w:rsidR="00640923" w:rsidRDefault="00640923">
      <w:pPr>
        <w:ind w:left="708"/>
        <w:jc w:val="both"/>
        <w:rPr>
          <w:lang w:val="es-GT"/>
        </w:rPr>
      </w:pPr>
      <w:r>
        <w:rPr>
          <w:lang w:val="es-GT"/>
        </w:rPr>
        <w:t>3.1. Capacitación propuesta</w:t>
      </w:r>
    </w:p>
    <w:p w14:paraId="77BA94BE" w14:textId="77777777" w:rsidR="00640923" w:rsidRDefault="00640923">
      <w:pPr>
        <w:numPr>
          <w:ilvl w:val="1"/>
          <w:numId w:val="4"/>
        </w:numPr>
        <w:jc w:val="both"/>
        <w:rPr>
          <w:b/>
          <w:lang w:val="es-GT"/>
        </w:rPr>
      </w:pPr>
      <w:r>
        <w:rPr>
          <w:lang w:val="es-GT"/>
        </w:rPr>
        <w:t>Material Elaborado</w:t>
      </w:r>
    </w:p>
    <w:p w14:paraId="4BE92CF7" w14:textId="77777777" w:rsidR="00640923" w:rsidRDefault="00640923">
      <w:pPr>
        <w:ind w:left="708"/>
        <w:jc w:val="both"/>
        <w:rPr>
          <w:b/>
          <w:lang w:val="es-GT"/>
        </w:rPr>
      </w:pPr>
    </w:p>
    <w:p w14:paraId="4B6EE7F5" w14:textId="77777777" w:rsidR="00640923" w:rsidRDefault="00640923">
      <w:pPr>
        <w:ind w:left="708"/>
        <w:jc w:val="both"/>
        <w:rPr>
          <w:b/>
          <w:lang w:val="es-GT"/>
        </w:rPr>
      </w:pPr>
      <w:r>
        <w:rPr>
          <w:b/>
          <w:lang w:val="es-GT"/>
        </w:rPr>
        <w:t>Capitulo 4</w:t>
      </w:r>
    </w:p>
    <w:p w14:paraId="78C56EE1" w14:textId="77777777" w:rsidR="00640923" w:rsidRDefault="00640923">
      <w:pPr>
        <w:ind w:left="708"/>
        <w:jc w:val="both"/>
        <w:rPr>
          <w:b/>
          <w:lang w:val="es-GT"/>
        </w:rPr>
      </w:pPr>
      <w:r>
        <w:rPr>
          <w:b/>
          <w:lang w:val="es-GT"/>
        </w:rPr>
        <w:t>(Si necesita agregar algo más)</w:t>
      </w:r>
    </w:p>
    <w:p w14:paraId="493B9584" w14:textId="77777777" w:rsidR="00640923" w:rsidRDefault="00640923">
      <w:pPr>
        <w:ind w:left="708"/>
        <w:jc w:val="both"/>
        <w:rPr>
          <w:b/>
          <w:lang w:val="es-GT"/>
        </w:rPr>
      </w:pPr>
    </w:p>
    <w:p w14:paraId="0DE3B276" w14:textId="77777777" w:rsidR="00640923" w:rsidRDefault="00640923">
      <w:pPr>
        <w:ind w:left="708"/>
        <w:jc w:val="both"/>
        <w:rPr>
          <w:b/>
          <w:lang w:val="es-GT"/>
        </w:rPr>
      </w:pPr>
      <w:r>
        <w:rPr>
          <w:b/>
          <w:lang w:val="es-GT"/>
        </w:rPr>
        <w:t>CONCLUSIONES</w:t>
      </w:r>
    </w:p>
    <w:p w14:paraId="7342139C" w14:textId="77777777" w:rsidR="00640923" w:rsidRDefault="00640923">
      <w:pPr>
        <w:ind w:left="708"/>
        <w:jc w:val="both"/>
        <w:rPr>
          <w:b/>
          <w:lang w:val="es-GT"/>
        </w:rPr>
      </w:pPr>
      <w:r>
        <w:rPr>
          <w:b/>
          <w:lang w:val="es-GT"/>
        </w:rPr>
        <w:t>RECOMENDACIONES</w:t>
      </w:r>
    </w:p>
    <w:p w14:paraId="48F73119" w14:textId="77777777" w:rsidR="00640923" w:rsidRDefault="00640923">
      <w:pPr>
        <w:ind w:left="708"/>
        <w:jc w:val="both"/>
        <w:rPr>
          <w:b/>
          <w:lang w:val="es-GT"/>
        </w:rPr>
      </w:pPr>
      <w:r>
        <w:rPr>
          <w:b/>
          <w:lang w:val="es-GT"/>
        </w:rPr>
        <w:t>BIBLIOGRAFÍA</w:t>
      </w:r>
    </w:p>
    <w:p w14:paraId="4E235570" w14:textId="77777777" w:rsidR="00640923" w:rsidRDefault="00640923">
      <w:pPr>
        <w:ind w:left="708"/>
        <w:jc w:val="both"/>
        <w:rPr>
          <w:b/>
          <w:lang w:val="es-GT"/>
        </w:rPr>
      </w:pPr>
      <w:r>
        <w:rPr>
          <w:b/>
          <w:lang w:val="es-GT"/>
        </w:rPr>
        <w:t>ANEXOS</w:t>
      </w:r>
    </w:p>
    <w:p w14:paraId="3C917CDC" w14:textId="77777777" w:rsidR="00640923" w:rsidRDefault="00640923">
      <w:pPr>
        <w:ind w:left="708"/>
        <w:jc w:val="both"/>
        <w:rPr>
          <w:b/>
          <w:lang w:val="es-GT"/>
        </w:rPr>
      </w:pPr>
    </w:p>
    <w:p w14:paraId="346FCF3A" w14:textId="77777777" w:rsidR="00640923" w:rsidRDefault="00640923">
      <w:pPr>
        <w:pageBreakBefore/>
        <w:ind w:left="708"/>
        <w:jc w:val="center"/>
        <w:rPr>
          <w:lang w:val="es-GT"/>
        </w:rPr>
      </w:pPr>
      <w:r>
        <w:rPr>
          <w:lang w:val="es-GT"/>
        </w:rPr>
        <w:lastRenderedPageBreak/>
        <w:t>CRONOGRAMA DE ACTIVIDADES</w:t>
      </w:r>
    </w:p>
    <w:p w14:paraId="406DAC9A" w14:textId="77777777" w:rsidR="00640923" w:rsidRDefault="00640923">
      <w:pPr>
        <w:pageBreakBefore/>
        <w:ind w:left="708"/>
        <w:jc w:val="center"/>
        <w:rPr>
          <w:lang w:val="es-GT"/>
        </w:rPr>
      </w:pPr>
      <w:r>
        <w:rPr>
          <w:lang w:val="es-GT"/>
        </w:rPr>
        <w:lastRenderedPageBreak/>
        <w:t>BIBLIOGRAFIA</w:t>
      </w:r>
    </w:p>
    <w:p w14:paraId="4A836331" w14:textId="77777777" w:rsidR="00640923" w:rsidRDefault="00640923">
      <w:pPr>
        <w:pageBreakBefore/>
        <w:ind w:left="708"/>
        <w:rPr>
          <w:lang w:val="es-GT"/>
        </w:rPr>
      </w:pPr>
      <w:r>
        <w:rPr>
          <w:lang w:val="es-GT"/>
        </w:rPr>
        <w:lastRenderedPageBreak/>
        <w:t>El presente anteproyecto Titulado “TITULO DEL PROYECTO “</w:t>
      </w:r>
    </w:p>
    <w:p w14:paraId="2D812113" w14:textId="77777777" w:rsidR="00640923" w:rsidRDefault="00640923">
      <w:pPr>
        <w:ind w:left="708"/>
        <w:rPr>
          <w:lang w:val="es-GT"/>
        </w:rPr>
      </w:pPr>
    </w:p>
    <w:p w14:paraId="4DDE9A50" w14:textId="77777777" w:rsidR="00640923" w:rsidRDefault="00640923">
      <w:pPr>
        <w:ind w:left="708"/>
        <w:rPr>
          <w:lang w:val="es-GT"/>
        </w:rPr>
      </w:pPr>
    </w:p>
    <w:p w14:paraId="6FD2C2AE" w14:textId="77777777" w:rsidR="00640923" w:rsidRDefault="00640923">
      <w:pPr>
        <w:ind w:left="708"/>
        <w:rPr>
          <w:lang w:val="es-GT"/>
        </w:rPr>
      </w:pPr>
    </w:p>
    <w:p w14:paraId="03838254" w14:textId="77777777" w:rsidR="00640923" w:rsidRDefault="00640923">
      <w:pPr>
        <w:ind w:left="708"/>
        <w:rPr>
          <w:lang w:val="es-GT"/>
        </w:rPr>
      </w:pPr>
    </w:p>
    <w:p w14:paraId="672B8065" w14:textId="77777777" w:rsidR="00640923" w:rsidRDefault="00640923">
      <w:pPr>
        <w:ind w:left="708"/>
        <w:jc w:val="center"/>
        <w:rPr>
          <w:lang w:val="es-GT"/>
        </w:rPr>
      </w:pPr>
    </w:p>
    <w:p w14:paraId="0AE97F28" w14:textId="77777777" w:rsidR="00640923" w:rsidRDefault="00640923">
      <w:pPr>
        <w:ind w:left="708"/>
        <w:jc w:val="center"/>
        <w:rPr>
          <w:lang w:val="es-GT"/>
        </w:rPr>
      </w:pPr>
    </w:p>
    <w:p w14:paraId="3ABFDA8D" w14:textId="77777777" w:rsidR="00640923" w:rsidRDefault="00640923">
      <w:pPr>
        <w:ind w:left="708"/>
        <w:jc w:val="center"/>
        <w:rPr>
          <w:lang w:val="es-GT"/>
        </w:rPr>
      </w:pPr>
    </w:p>
    <w:p w14:paraId="6D3035D3" w14:textId="77777777" w:rsidR="00640923" w:rsidRDefault="00640923">
      <w:pPr>
        <w:ind w:left="708"/>
        <w:jc w:val="center"/>
        <w:rPr>
          <w:lang w:val="es-GT"/>
        </w:rPr>
      </w:pPr>
      <w:r>
        <w:rPr>
          <w:lang w:val="es-GT"/>
        </w:rPr>
        <w:t>___________________</w:t>
      </w:r>
    </w:p>
    <w:p w14:paraId="6D8DE15A" w14:textId="77777777" w:rsidR="00640923" w:rsidRDefault="00640923">
      <w:pPr>
        <w:ind w:left="708"/>
        <w:jc w:val="center"/>
        <w:rPr>
          <w:lang w:val="es-GT"/>
        </w:rPr>
      </w:pPr>
      <w:r>
        <w:rPr>
          <w:lang w:val="es-GT"/>
        </w:rPr>
        <w:t>Nombre del estudiante</w:t>
      </w:r>
    </w:p>
    <w:p w14:paraId="770B23B7" w14:textId="77777777" w:rsidR="00640923" w:rsidRDefault="00765E28">
      <w:pPr>
        <w:ind w:left="708"/>
        <w:jc w:val="center"/>
        <w:rPr>
          <w:lang w:val="es-GT"/>
        </w:rPr>
      </w:pPr>
      <w:r>
        <w:rPr>
          <w:lang w:val="es-GT"/>
        </w:rPr>
        <w:t>Registro Estudiantil</w:t>
      </w:r>
    </w:p>
    <w:p w14:paraId="01662496" w14:textId="77777777" w:rsidR="00765E28" w:rsidRDefault="00765E28">
      <w:pPr>
        <w:ind w:left="708"/>
        <w:jc w:val="center"/>
        <w:rPr>
          <w:lang w:val="es-GT"/>
        </w:rPr>
      </w:pPr>
      <w:r>
        <w:rPr>
          <w:lang w:val="es-GT"/>
        </w:rPr>
        <w:t>CUI</w:t>
      </w:r>
    </w:p>
    <w:p w14:paraId="469640C5" w14:textId="77777777" w:rsidR="00640923" w:rsidRDefault="00640923">
      <w:pPr>
        <w:ind w:left="708"/>
        <w:rPr>
          <w:lang w:val="es-GT"/>
        </w:rPr>
      </w:pPr>
    </w:p>
    <w:p w14:paraId="0D3F9AD7" w14:textId="77777777" w:rsidR="00640923" w:rsidRDefault="00640923">
      <w:pPr>
        <w:ind w:left="708"/>
        <w:jc w:val="center"/>
        <w:rPr>
          <w:lang w:val="es-GT"/>
        </w:rPr>
      </w:pPr>
      <w:r>
        <w:rPr>
          <w:lang w:val="es-GT"/>
        </w:rPr>
        <w:t>_____________________</w:t>
      </w:r>
    </w:p>
    <w:p w14:paraId="5C23DDCE" w14:textId="77777777" w:rsidR="00640923" w:rsidRDefault="00640923">
      <w:pPr>
        <w:ind w:left="708"/>
        <w:jc w:val="center"/>
        <w:rPr>
          <w:lang w:val="es-GT"/>
        </w:rPr>
      </w:pPr>
      <w:r>
        <w:rPr>
          <w:lang w:val="es-GT"/>
        </w:rPr>
        <w:t>Ing.</w:t>
      </w:r>
    </w:p>
    <w:p w14:paraId="67010E69" w14:textId="77777777" w:rsidR="00640923" w:rsidRDefault="00640923">
      <w:pPr>
        <w:ind w:left="708"/>
        <w:jc w:val="center"/>
        <w:rPr>
          <w:lang w:val="es-GT"/>
        </w:rPr>
      </w:pPr>
      <w:r>
        <w:rPr>
          <w:lang w:val="es-GT"/>
        </w:rPr>
        <w:t>Asesor de EPS</w:t>
      </w:r>
    </w:p>
    <w:p w14:paraId="2E92C589" w14:textId="77777777" w:rsidR="00640923" w:rsidRDefault="00640923">
      <w:pPr>
        <w:ind w:left="708"/>
        <w:jc w:val="center"/>
        <w:rPr>
          <w:lang w:val="es-GT"/>
        </w:rPr>
      </w:pPr>
      <w:r>
        <w:rPr>
          <w:lang w:val="es-GT"/>
        </w:rPr>
        <w:t>Escuela de Ingeniería en Ciencias y Sistemas</w:t>
      </w:r>
    </w:p>
    <w:p w14:paraId="4FB0E81E" w14:textId="77777777" w:rsidR="00640923" w:rsidRDefault="00640923">
      <w:pPr>
        <w:ind w:left="708"/>
        <w:jc w:val="center"/>
        <w:rPr>
          <w:lang w:val="es-GT"/>
        </w:rPr>
      </w:pPr>
    </w:p>
    <w:p w14:paraId="50C5AE73" w14:textId="77777777" w:rsidR="00640923" w:rsidRDefault="00640923">
      <w:pPr>
        <w:ind w:left="708"/>
        <w:rPr>
          <w:lang w:val="es-GT"/>
        </w:rPr>
      </w:pPr>
    </w:p>
    <w:p w14:paraId="4AC24CAA" w14:textId="77777777" w:rsidR="00640923" w:rsidRDefault="00640923">
      <w:pPr>
        <w:ind w:left="708"/>
        <w:jc w:val="center"/>
        <w:rPr>
          <w:lang w:val="es-GT"/>
        </w:rPr>
      </w:pPr>
      <w:r>
        <w:rPr>
          <w:lang w:val="es-GT"/>
        </w:rPr>
        <w:t>_____________________</w:t>
      </w:r>
    </w:p>
    <w:p w14:paraId="1B03FC43" w14:textId="25E466E3" w:rsidR="00640923" w:rsidRDefault="00640923">
      <w:pPr>
        <w:ind w:left="708"/>
        <w:jc w:val="center"/>
        <w:rPr>
          <w:lang w:val="es-GT"/>
        </w:rPr>
      </w:pPr>
    </w:p>
    <w:p w14:paraId="02F15C67" w14:textId="77777777" w:rsidR="00640923" w:rsidRDefault="00640923">
      <w:pPr>
        <w:ind w:left="708"/>
        <w:jc w:val="center"/>
        <w:rPr>
          <w:lang w:val="es-GT"/>
        </w:rPr>
      </w:pPr>
      <w:r>
        <w:rPr>
          <w:lang w:val="es-GT"/>
        </w:rPr>
        <w:t>Asesor de (Nombre Institución)</w:t>
      </w:r>
    </w:p>
    <w:p w14:paraId="00728887" w14:textId="51B27FF2" w:rsidR="00640923" w:rsidRDefault="00FC1B6C">
      <w:pPr>
        <w:ind w:left="708"/>
        <w:jc w:val="center"/>
        <w:rPr>
          <w:lang w:val="es-GT"/>
        </w:rPr>
      </w:pPr>
      <w:r>
        <w:rPr>
          <w:lang w:val="es-GT"/>
        </w:rPr>
        <w:t>Puesto</w:t>
      </w:r>
    </w:p>
    <w:p w14:paraId="44EC63DC" w14:textId="77777777" w:rsidR="00640923" w:rsidRDefault="00640923">
      <w:pPr>
        <w:ind w:left="708"/>
        <w:jc w:val="center"/>
        <w:rPr>
          <w:lang w:val="es-GT"/>
        </w:rPr>
      </w:pPr>
    </w:p>
    <w:p w14:paraId="3BBFBDF7" w14:textId="77777777" w:rsidR="00640923" w:rsidRDefault="00640923">
      <w:pPr>
        <w:ind w:left="708"/>
        <w:rPr>
          <w:lang w:val="es-GT"/>
        </w:rPr>
      </w:pPr>
    </w:p>
    <w:p w14:paraId="45E78BAA" w14:textId="77777777" w:rsidR="00640923" w:rsidRDefault="00640923">
      <w:pPr>
        <w:ind w:left="708"/>
        <w:jc w:val="center"/>
        <w:rPr>
          <w:lang w:val="pt-BR"/>
        </w:rPr>
      </w:pPr>
      <w:r>
        <w:rPr>
          <w:lang w:val="es-GT"/>
        </w:rPr>
        <w:t>_____________________</w:t>
      </w:r>
    </w:p>
    <w:p w14:paraId="5EE5D7EA" w14:textId="090CCF95" w:rsidR="00354528" w:rsidRDefault="00640923">
      <w:pPr>
        <w:ind w:left="708"/>
        <w:jc w:val="center"/>
        <w:rPr>
          <w:lang w:val="pt-BR"/>
        </w:rPr>
      </w:pPr>
      <w:proofErr w:type="spellStart"/>
      <w:r>
        <w:rPr>
          <w:lang w:val="pt-BR"/>
        </w:rPr>
        <w:t>Ing</w:t>
      </w:r>
      <w:r w:rsidR="00ED0EA6">
        <w:rPr>
          <w:lang w:val="pt-BR"/>
        </w:rPr>
        <w:t>a</w:t>
      </w:r>
      <w:proofErr w:type="spellEnd"/>
      <w:r w:rsidR="00ED0EA6">
        <w:rPr>
          <w:lang w:val="pt-BR"/>
        </w:rPr>
        <w:t xml:space="preserve">. </w:t>
      </w:r>
      <w:proofErr w:type="spellStart"/>
      <w:r w:rsidR="00ED0EA6">
        <w:rPr>
          <w:lang w:val="pt-BR"/>
        </w:rPr>
        <w:t>Floriza</w:t>
      </w:r>
      <w:proofErr w:type="spellEnd"/>
      <w:r w:rsidR="00ED0EA6">
        <w:rPr>
          <w:lang w:val="pt-BR"/>
        </w:rPr>
        <w:t xml:space="preserve"> Felipa Avila </w:t>
      </w:r>
      <w:proofErr w:type="spellStart"/>
      <w:r w:rsidR="00ED0EA6">
        <w:rPr>
          <w:lang w:val="pt-BR"/>
        </w:rPr>
        <w:t>Pesquera</w:t>
      </w:r>
      <w:proofErr w:type="spellEnd"/>
      <w:r w:rsidR="00ED0EA6">
        <w:rPr>
          <w:lang w:val="pt-BR"/>
        </w:rPr>
        <w:t xml:space="preserve"> de </w:t>
      </w:r>
      <w:proofErr w:type="spellStart"/>
      <w:r w:rsidR="00ED0EA6">
        <w:rPr>
          <w:lang w:val="pt-BR"/>
        </w:rPr>
        <w:t>Medinilla</w:t>
      </w:r>
      <w:proofErr w:type="spellEnd"/>
    </w:p>
    <w:p w14:paraId="32992013" w14:textId="77777777" w:rsidR="00640923" w:rsidRDefault="00640923">
      <w:pPr>
        <w:ind w:left="708"/>
        <w:jc w:val="center"/>
        <w:rPr>
          <w:lang w:val="es-GT"/>
        </w:rPr>
      </w:pPr>
      <w:r>
        <w:rPr>
          <w:lang w:val="es-GT"/>
        </w:rPr>
        <w:t>Supervisora de EPS y</w:t>
      </w:r>
    </w:p>
    <w:p w14:paraId="37703A3E" w14:textId="77777777" w:rsidR="00640923" w:rsidRDefault="00640923">
      <w:pPr>
        <w:ind w:left="708"/>
        <w:jc w:val="center"/>
        <w:rPr>
          <w:lang w:val="es-GT"/>
        </w:rPr>
      </w:pPr>
      <w:r>
        <w:rPr>
          <w:lang w:val="es-GT"/>
        </w:rPr>
        <w:t>Coordinadora del Área de Tecnología y Energía</w:t>
      </w:r>
    </w:p>
    <w:p w14:paraId="67771EFC" w14:textId="77777777" w:rsidR="00640923" w:rsidRDefault="00640923">
      <w:pPr>
        <w:ind w:left="708"/>
        <w:jc w:val="center"/>
        <w:rPr>
          <w:lang w:val="es-GT"/>
        </w:rPr>
      </w:pPr>
    </w:p>
    <w:p w14:paraId="5FEC87CE" w14:textId="77777777" w:rsidR="00640923" w:rsidRDefault="00640923">
      <w:pPr>
        <w:ind w:left="708"/>
        <w:rPr>
          <w:lang w:val="es-GT"/>
        </w:rPr>
      </w:pPr>
    </w:p>
    <w:p w14:paraId="1022D702" w14:textId="77777777" w:rsidR="00640923" w:rsidRDefault="00640923">
      <w:pPr>
        <w:ind w:left="708"/>
        <w:jc w:val="both"/>
        <w:rPr>
          <w:b/>
          <w:lang w:val="es-GT"/>
        </w:rPr>
      </w:pPr>
    </w:p>
    <w:p w14:paraId="239F3428" w14:textId="77777777" w:rsidR="00640923" w:rsidRDefault="00640923">
      <w:pPr>
        <w:ind w:left="708"/>
        <w:jc w:val="center"/>
        <w:rPr>
          <w:lang w:val="es-GT"/>
        </w:rPr>
      </w:pPr>
      <w:r>
        <w:rPr>
          <w:lang w:val="es-GT"/>
        </w:rPr>
        <w:t>_____________________</w:t>
      </w:r>
    </w:p>
    <w:p w14:paraId="2DA0A080" w14:textId="0EDB80E4" w:rsidR="00354528" w:rsidRDefault="00640923">
      <w:pPr>
        <w:ind w:left="708"/>
        <w:jc w:val="center"/>
        <w:rPr>
          <w:lang w:val="es-GT"/>
        </w:rPr>
      </w:pPr>
      <w:r>
        <w:rPr>
          <w:lang w:val="es-GT"/>
        </w:rPr>
        <w:t>Ing</w:t>
      </w:r>
      <w:r w:rsidR="00ED0EA6">
        <w:rPr>
          <w:lang w:val="es-GT"/>
        </w:rPr>
        <w:t xml:space="preserve">. Oscar Argueta </w:t>
      </w:r>
      <w:proofErr w:type="spellStart"/>
      <w:r w:rsidR="00ED0EA6">
        <w:rPr>
          <w:lang w:val="es-GT"/>
        </w:rPr>
        <w:t>Hernandez</w:t>
      </w:r>
      <w:proofErr w:type="spellEnd"/>
    </w:p>
    <w:p w14:paraId="063A0A4C" w14:textId="77777777" w:rsidR="00640923" w:rsidRDefault="009B10FB">
      <w:pPr>
        <w:ind w:left="708"/>
        <w:jc w:val="center"/>
        <w:rPr>
          <w:lang w:val="es-GT"/>
        </w:rPr>
      </w:pPr>
      <w:r>
        <w:rPr>
          <w:lang w:val="es-GT"/>
        </w:rPr>
        <w:t>Director</w:t>
      </w:r>
      <w:r w:rsidR="00640923">
        <w:rPr>
          <w:lang w:val="es-GT"/>
        </w:rPr>
        <w:t xml:space="preserve"> de la Unidad de EPS</w:t>
      </w:r>
    </w:p>
    <w:p w14:paraId="7BA9B722" w14:textId="77777777" w:rsidR="00640923" w:rsidRDefault="00640923">
      <w:pPr>
        <w:ind w:left="708"/>
        <w:rPr>
          <w:lang w:val="es-GT"/>
        </w:rPr>
      </w:pPr>
    </w:p>
    <w:p w14:paraId="38E39607" w14:textId="77777777" w:rsidR="00640923" w:rsidRDefault="00640923">
      <w:pPr>
        <w:ind w:left="708"/>
        <w:rPr>
          <w:lang w:val="es-GT"/>
        </w:rPr>
      </w:pPr>
    </w:p>
    <w:p w14:paraId="0DFF5BFE" w14:textId="77777777" w:rsidR="00640923" w:rsidRDefault="00640923">
      <w:pPr>
        <w:ind w:left="708"/>
        <w:rPr>
          <w:lang w:val="es-GT"/>
        </w:rPr>
      </w:pPr>
    </w:p>
    <w:p w14:paraId="1878E3C3" w14:textId="77777777" w:rsidR="00640923" w:rsidRDefault="00640923">
      <w:pPr>
        <w:ind w:left="708"/>
        <w:jc w:val="center"/>
        <w:rPr>
          <w:lang w:val="es-GT"/>
        </w:rPr>
      </w:pPr>
      <w:r>
        <w:rPr>
          <w:lang w:val="es-GT"/>
        </w:rPr>
        <w:t>_____________________</w:t>
      </w:r>
    </w:p>
    <w:p w14:paraId="70C66410" w14:textId="1D479FC7" w:rsidR="00354528" w:rsidRDefault="00640923">
      <w:pPr>
        <w:ind w:left="708"/>
        <w:jc w:val="center"/>
        <w:rPr>
          <w:lang w:val="es-GT"/>
        </w:rPr>
      </w:pPr>
      <w:r>
        <w:rPr>
          <w:lang w:val="es-GT"/>
        </w:rPr>
        <w:t>Ing.</w:t>
      </w:r>
      <w:r w:rsidR="00ED0EA6">
        <w:rPr>
          <w:lang w:val="es-GT"/>
        </w:rPr>
        <w:t xml:space="preserve"> Carlos Alonzo</w:t>
      </w:r>
    </w:p>
    <w:p w14:paraId="05F9AACF" w14:textId="77777777" w:rsidR="00640923" w:rsidRDefault="00354528">
      <w:pPr>
        <w:ind w:left="708"/>
        <w:jc w:val="center"/>
        <w:rPr>
          <w:lang w:val="es-GT"/>
        </w:rPr>
      </w:pPr>
      <w:r>
        <w:rPr>
          <w:lang w:val="es-GT"/>
        </w:rPr>
        <w:t xml:space="preserve"> </w:t>
      </w:r>
      <w:r w:rsidR="00640923">
        <w:rPr>
          <w:lang w:val="es-GT"/>
        </w:rPr>
        <w:t>Director Escuela de Ciencias y Sistemas</w:t>
      </w:r>
    </w:p>
    <w:p w14:paraId="561A7761" w14:textId="77777777" w:rsidR="00640923" w:rsidRDefault="00640923">
      <w:pPr>
        <w:ind w:left="708"/>
        <w:rPr>
          <w:lang w:val="es-GT"/>
        </w:rPr>
      </w:pPr>
    </w:p>
    <w:p w14:paraId="50629636" w14:textId="77777777" w:rsidR="00640923" w:rsidRDefault="00640923">
      <w:pPr>
        <w:ind w:left="708"/>
        <w:rPr>
          <w:lang w:val="es-GT"/>
        </w:rPr>
      </w:pPr>
    </w:p>
    <w:p w14:paraId="62F91348" w14:textId="77777777" w:rsidR="00354528" w:rsidRDefault="00354528" w:rsidP="00354528">
      <w:pPr>
        <w:ind w:left="708"/>
        <w:rPr>
          <w:lang w:val="es-GT"/>
        </w:rPr>
      </w:pPr>
    </w:p>
    <w:p w14:paraId="08658C59" w14:textId="77777777" w:rsidR="00640923" w:rsidRDefault="00640923">
      <w:pPr>
        <w:ind w:left="708"/>
        <w:rPr>
          <w:lang w:val="es-GT"/>
        </w:rPr>
      </w:pPr>
    </w:p>
    <w:p w14:paraId="3AC5E7FB" w14:textId="77777777" w:rsidR="00640923" w:rsidRDefault="00640923">
      <w:pPr>
        <w:ind w:left="708"/>
        <w:jc w:val="center"/>
        <w:rPr>
          <w:b/>
          <w:lang w:val="es-GT"/>
        </w:rPr>
      </w:pPr>
    </w:p>
    <w:p w14:paraId="5561641F" w14:textId="77777777" w:rsidR="00640923" w:rsidRDefault="00640923">
      <w:pPr>
        <w:ind w:left="708"/>
        <w:jc w:val="both"/>
        <w:rPr>
          <w:b/>
          <w:lang w:val="es-GT"/>
        </w:rPr>
      </w:pPr>
      <w:r>
        <w:rPr>
          <w:b/>
          <w:lang w:val="es-GT"/>
        </w:rPr>
        <w:t>Fecha de aprobación: ___________________________________</w:t>
      </w:r>
    </w:p>
    <w:p w14:paraId="144ACE3C" w14:textId="77777777" w:rsidR="00640923" w:rsidRDefault="00640923">
      <w:pPr>
        <w:pageBreakBefore/>
        <w:ind w:left="708"/>
        <w:jc w:val="both"/>
        <w:rPr>
          <w:b/>
          <w:lang w:val="es-GT"/>
        </w:rPr>
      </w:pPr>
      <w:r>
        <w:rPr>
          <w:b/>
          <w:lang w:val="es-GT"/>
        </w:rPr>
        <w:lastRenderedPageBreak/>
        <w:t>ANEXOS</w:t>
      </w:r>
      <w:r w:rsidR="00765E28">
        <w:rPr>
          <w:b/>
          <w:lang w:val="es-GT"/>
        </w:rPr>
        <w:t xml:space="preserve"> (copias)</w:t>
      </w:r>
    </w:p>
    <w:p w14:paraId="14D68687" w14:textId="77777777" w:rsidR="00640923" w:rsidRDefault="00640923">
      <w:pPr>
        <w:ind w:left="708"/>
        <w:jc w:val="both"/>
        <w:rPr>
          <w:b/>
          <w:lang w:val="es-GT"/>
        </w:rPr>
      </w:pPr>
    </w:p>
    <w:p w14:paraId="04F39B66" w14:textId="77777777" w:rsidR="00640923" w:rsidRDefault="00640923">
      <w:pPr>
        <w:numPr>
          <w:ilvl w:val="0"/>
          <w:numId w:val="3"/>
        </w:numPr>
        <w:jc w:val="both"/>
        <w:rPr>
          <w:b/>
          <w:lang w:val="es-GT"/>
        </w:rPr>
      </w:pPr>
      <w:r>
        <w:rPr>
          <w:b/>
          <w:lang w:val="es-GT"/>
        </w:rPr>
        <w:t>Constancia de Propedéutico</w:t>
      </w:r>
    </w:p>
    <w:p w14:paraId="109D4DEE" w14:textId="77777777" w:rsidR="00640923" w:rsidRDefault="00640923">
      <w:pPr>
        <w:numPr>
          <w:ilvl w:val="0"/>
          <w:numId w:val="3"/>
        </w:numPr>
        <w:jc w:val="both"/>
        <w:rPr>
          <w:b/>
          <w:lang w:val="es-GT"/>
        </w:rPr>
      </w:pPr>
      <w:r>
        <w:rPr>
          <w:b/>
          <w:lang w:val="es-GT"/>
        </w:rPr>
        <w:t>Constancia</w:t>
      </w:r>
      <w:r w:rsidR="00CA5B20">
        <w:rPr>
          <w:b/>
          <w:lang w:val="es-GT"/>
        </w:rPr>
        <w:t xml:space="preserve"> de Cierre</w:t>
      </w:r>
    </w:p>
    <w:p w14:paraId="7DC36DF0" w14:textId="77777777" w:rsidR="00640923" w:rsidRDefault="00640923">
      <w:pPr>
        <w:numPr>
          <w:ilvl w:val="0"/>
          <w:numId w:val="3"/>
        </w:numPr>
        <w:jc w:val="both"/>
        <w:rPr>
          <w:b/>
          <w:lang w:val="es-GT"/>
        </w:rPr>
      </w:pPr>
      <w:r>
        <w:rPr>
          <w:b/>
          <w:lang w:val="es-GT"/>
        </w:rPr>
        <w:t>Constancia de año de práctica</w:t>
      </w:r>
      <w:r w:rsidR="00CA5B20">
        <w:rPr>
          <w:b/>
          <w:lang w:val="es-GT"/>
        </w:rPr>
        <w:t xml:space="preserve"> (Si </w:t>
      </w:r>
      <w:proofErr w:type="gramStart"/>
      <w:r w:rsidR="00CA5B20">
        <w:rPr>
          <w:b/>
          <w:lang w:val="es-GT"/>
        </w:rPr>
        <w:t>no  aparece</w:t>
      </w:r>
      <w:proofErr w:type="gramEnd"/>
      <w:r w:rsidR="00CA5B20">
        <w:rPr>
          <w:b/>
          <w:lang w:val="es-GT"/>
        </w:rPr>
        <w:t xml:space="preserve"> en la constancia de cursos)</w:t>
      </w:r>
    </w:p>
    <w:p w14:paraId="4D5D7F28" w14:textId="77777777" w:rsidR="00640923" w:rsidRDefault="00640923">
      <w:pPr>
        <w:numPr>
          <w:ilvl w:val="0"/>
          <w:numId w:val="3"/>
        </w:numPr>
        <w:jc w:val="both"/>
        <w:rPr>
          <w:b/>
          <w:lang w:val="es-GT"/>
        </w:rPr>
      </w:pPr>
      <w:r>
        <w:rPr>
          <w:b/>
          <w:lang w:val="es-GT"/>
        </w:rPr>
        <w:t>Constancia de inscripción</w:t>
      </w:r>
    </w:p>
    <w:p w14:paraId="16E3FBD3" w14:textId="77777777" w:rsidR="00CA5B20" w:rsidRDefault="00CA5B20">
      <w:pPr>
        <w:numPr>
          <w:ilvl w:val="0"/>
          <w:numId w:val="3"/>
        </w:numPr>
        <w:jc w:val="both"/>
        <w:rPr>
          <w:b/>
          <w:lang w:val="es-GT"/>
        </w:rPr>
      </w:pPr>
      <w:r>
        <w:rPr>
          <w:b/>
          <w:lang w:val="es-GT"/>
        </w:rPr>
        <w:t>Certificación de cursos</w:t>
      </w:r>
    </w:p>
    <w:p w14:paraId="43407C68" w14:textId="77777777" w:rsidR="00640923" w:rsidRDefault="00640923">
      <w:pPr>
        <w:numPr>
          <w:ilvl w:val="0"/>
          <w:numId w:val="3"/>
        </w:numPr>
        <w:jc w:val="both"/>
      </w:pPr>
      <w:r>
        <w:rPr>
          <w:b/>
          <w:lang w:val="es-GT"/>
        </w:rPr>
        <w:t>Carta de incorporación</w:t>
      </w:r>
    </w:p>
    <w:sectPr w:rsidR="00640923" w:rsidSect="006D63D0">
      <w:pgSz w:w="11906" w:h="16838"/>
      <w:pgMar w:top="1417" w:right="1701" w:bottom="1417" w:left="1701"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54"/>
        </w:tabs>
        <w:ind w:left="794" w:hanging="397"/>
      </w:pPr>
      <w:rPr>
        <w:rFonts w:ascii="Times New Roman" w:hAnsi="Times New Roman" w:cs="Times New Roman" w:hint="default"/>
        <w:b w:val="0"/>
        <w:i w:val="0"/>
        <w:sz w:val="22"/>
        <w:szCs w:val="22"/>
      </w:rPr>
    </w:lvl>
  </w:abstractNum>
  <w:abstractNum w:abstractNumId="1" w15:restartNumberingAfterBreak="0">
    <w:nsid w:val="00000002"/>
    <w:multiLevelType w:val="multilevel"/>
    <w:tmpl w:val="00000002"/>
    <w:name w:val="WW8Num2"/>
    <w:lvl w:ilvl="0">
      <w:start w:val="1"/>
      <w:numFmt w:val="decimal"/>
      <w:lvlText w:val="%1."/>
      <w:lvlJc w:val="left"/>
      <w:pPr>
        <w:tabs>
          <w:tab w:val="num" w:pos="420"/>
        </w:tabs>
        <w:ind w:left="420" w:hanging="420"/>
      </w:pPr>
      <w:rPr>
        <w:rFonts w:hint="default"/>
        <w:lang w:val="es-GT"/>
      </w:rPr>
    </w:lvl>
    <w:lvl w:ilvl="1">
      <w:start w:val="1"/>
      <w:numFmt w:val="decimal"/>
      <w:lvlText w:val="%1.%2."/>
      <w:lvlJc w:val="left"/>
      <w:pPr>
        <w:tabs>
          <w:tab w:val="num" w:pos="1128"/>
        </w:tabs>
        <w:ind w:left="1128" w:hanging="420"/>
      </w:pPr>
      <w:rPr>
        <w:rFonts w:hint="default"/>
        <w:lang w:val="es-GT"/>
      </w:rPr>
    </w:lvl>
    <w:lvl w:ilvl="2">
      <w:start w:val="1"/>
      <w:numFmt w:val="decimal"/>
      <w:lvlText w:val="%1.%2.%3."/>
      <w:lvlJc w:val="left"/>
      <w:pPr>
        <w:tabs>
          <w:tab w:val="num" w:pos="2136"/>
        </w:tabs>
        <w:ind w:left="2136" w:hanging="720"/>
      </w:pPr>
      <w:rPr>
        <w:rFonts w:hint="default"/>
        <w:lang w:val="es-GT"/>
      </w:rPr>
    </w:lvl>
    <w:lvl w:ilvl="3">
      <w:start w:val="1"/>
      <w:numFmt w:val="decimal"/>
      <w:lvlText w:val="%1.%2.%3.%4."/>
      <w:lvlJc w:val="left"/>
      <w:pPr>
        <w:tabs>
          <w:tab w:val="num" w:pos="2844"/>
        </w:tabs>
        <w:ind w:left="2844" w:hanging="720"/>
      </w:pPr>
      <w:rPr>
        <w:rFonts w:hint="default"/>
        <w:lang w:val="es-GT"/>
      </w:rPr>
    </w:lvl>
    <w:lvl w:ilvl="4">
      <w:start w:val="1"/>
      <w:numFmt w:val="decimal"/>
      <w:lvlText w:val="%1.%2.%3.%4.%5."/>
      <w:lvlJc w:val="left"/>
      <w:pPr>
        <w:tabs>
          <w:tab w:val="num" w:pos="3912"/>
        </w:tabs>
        <w:ind w:left="3912" w:hanging="1080"/>
      </w:pPr>
      <w:rPr>
        <w:rFonts w:hint="default"/>
        <w:lang w:val="es-GT"/>
      </w:rPr>
    </w:lvl>
    <w:lvl w:ilvl="5">
      <w:start w:val="1"/>
      <w:numFmt w:val="decimal"/>
      <w:lvlText w:val="%1.%2.%3.%4.%5.%6."/>
      <w:lvlJc w:val="left"/>
      <w:pPr>
        <w:tabs>
          <w:tab w:val="num" w:pos="4620"/>
        </w:tabs>
        <w:ind w:left="4620" w:hanging="1080"/>
      </w:pPr>
      <w:rPr>
        <w:rFonts w:hint="default"/>
        <w:lang w:val="es-GT"/>
      </w:rPr>
    </w:lvl>
    <w:lvl w:ilvl="6">
      <w:start w:val="1"/>
      <w:numFmt w:val="decimal"/>
      <w:lvlText w:val="%1.%2.%3.%4.%5.%6.%7."/>
      <w:lvlJc w:val="left"/>
      <w:pPr>
        <w:tabs>
          <w:tab w:val="num" w:pos="5688"/>
        </w:tabs>
        <w:ind w:left="5688" w:hanging="1440"/>
      </w:pPr>
      <w:rPr>
        <w:rFonts w:hint="default"/>
        <w:lang w:val="es-GT"/>
      </w:rPr>
    </w:lvl>
    <w:lvl w:ilvl="7">
      <w:start w:val="1"/>
      <w:numFmt w:val="decimal"/>
      <w:lvlText w:val="%1.%2.%3.%4.%5.%6.%7.%8."/>
      <w:lvlJc w:val="left"/>
      <w:pPr>
        <w:tabs>
          <w:tab w:val="num" w:pos="6396"/>
        </w:tabs>
        <w:ind w:left="6396" w:hanging="1440"/>
      </w:pPr>
      <w:rPr>
        <w:rFonts w:hint="default"/>
        <w:lang w:val="es-GT"/>
      </w:rPr>
    </w:lvl>
    <w:lvl w:ilvl="8">
      <w:start w:val="1"/>
      <w:numFmt w:val="decimal"/>
      <w:lvlText w:val="%1.%2.%3.%4.%5.%6.%7.%8.%9."/>
      <w:lvlJc w:val="left"/>
      <w:pPr>
        <w:tabs>
          <w:tab w:val="num" w:pos="7464"/>
        </w:tabs>
        <w:ind w:left="7464" w:hanging="1800"/>
      </w:pPr>
      <w:rPr>
        <w:rFonts w:hint="default"/>
        <w:lang w:val="es-GT"/>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rFonts w:hint="default"/>
      </w:rPr>
    </w:lvl>
  </w:abstractNum>
  <w:abstractNum w:abstractNumId="3" w15:restartNumberingAfterBreak="0">
    <w:nsid w:val="00000004"/>
    <w:multiLevelType w:val="multilevel"/>
    <w:tmpl w:val="00000004"/>
    <w:name w:val="WW8Num4"/>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15:restartNumberingAfterBreak="0">
    <w:nsid w:val="00000005"/>
    <w:multiLevelType w:val="multilevel"/>
    <w:tmpl w:val="00000005"/>
    <w:name w:val="WW8Num5"/>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5" w15:restartNumberingAfterBreak="0">
    <w:nsid w:val="00000006"/>
    <w:multiLevelType w:val="singleLevel"/>
    <w:tmpl w:val="00000006"/>
    <w:name w:val="WW8Num6"/>
    <w:lvl w:ilvl="0">
      <w:start w:val="1"/>
      <w:numFmt w:val="lowerLetter"/>
      <w:lvlText w:val="%1)"/>
      <w:lvlJc w:val="left"/>
      <w:pPr>
        <w:tabs>
          <w:tab w:val="num" w:pos="357"/>
        </w:tabs>
        <w:ind w:left="397" w:hanging="397"/>
      </w:pPr>
      <w:rPr>
        <w:rFonts w:hint="default"/>
        <w:lang w:val="es-GT"/>
      </w:rPr>
    </w:lvl>
  </w:abstractNum>
  <w:abstractNum w:abstractNumId="6" w15:restartNumberingAfterBreak="0">
    <w:nsid w:val="00000007"/>
    <w:multiLevelType w:val="singleLevel"/>
    <w:tmpl w:val="00000007"/>
    <w:name w:val="WW8Num7"/>
    <w:lvl w:ilvl="0">
      <w:start w:val="2"/>
      <w:numFmt w:val="lowerLetter"/>
      <w:lvlText w:val="%1)"/>
      <w:lvlJc w:val="left"/>
      <w:pPr>
        <w:tabs>
          <w:tab w:val="num" w:pos="757"/>
        </w:tabs>
        <w:ind w:left="757" w:hanging="360"/>
      </w:pPr>
      <w:rPr>
        <w:rFonts w:hint="default"/>
      </w:rPr>
    </w:lvl>
  </w:abstractNum>
  <w:abstractNum w:abstractNumId="7" w15:restartNumberingAfterBreak="0">
    <w:nsid w:val="00000008"/>
    <w:multiLevelType w:val="singleLevel"/>
    <w:tmpl w:val="00000008"/>
    <w:name w:val="WW8Num8"/>
    <w:lvl w:ilvl="0">
      <w:start w:val="1"/>
      <w:numFmt w:val="lowerLetter"/>
      <w:lvlText w:val="%1)"/>
      <w:lvlJc w:val="left"/>
      <w:pPr>
        <w:tabs>
          <w:tab w:val="num" w:pos="757"/>
        </w:tabs>
        <w:ind w:left="757" w:hanging="360"/>
      </w:pPr>
      <w:rPr>
        <w:rFonts w:ascii="Times New Roman" w:hAnsi="Times New Roman" w:cs="Times New Roman" w:hint="default"/>
        <w:b w:val="0"/>
        <w:bCs/>
        <w:i w:val="0"/>
        <w:sz w:val="22"/>
        <w:szCs w:val="22"/>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80261786">
    <w:abstractNumId w:val="0"/>
  </w:num>
  <w:num w:numId="2" w16cid:durableId="1203320468">
    <w:abstractNumId w:val="1"/>
  </w:num>
  <w:num w:numId="3" w16cid:durableId="1186480163">
    <w:abstractNumId w:val="2"/>
  </w:num>
  <w:num w:numId="4" w16cid:durableId="911081578">
    <w:abstractNumId w:val="3"/>
  </w:num>
  <w:num w:numId="5" w16cid:durableId="949236863">
    <w:abstractNumId w:val="4"/>
  </w:num>
  <w:num w:numId="6" w16cid:durableId="1770739201">
    <w:abstractNumId w:val="5"/>
  </w:num>
  <w:num w:numId="7" w16cid:durableId="1635134806">
    <w:abstractNumId w:val="6"/>
  </w:num>
  <w:num w:numId="8" w16cid:durableId="2070112083">
    <w:abstractNumId w:val="7"/>
  </w:num>
  <w:num w:numId="9" w16cid:durableId="10387771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28"/>
    <w:rsid w:val="00057A00"/>
    <w:rsid w:val="000C48C4"/>
    <w:rsid w:val="001C3209"/>
    <w:rsid w:val="00354528"/>
    <w:rsid w:val="00363B72"/>
    <w:rsid w:val="00385FAB"/>
    <w:rsid w:val="00431734"/>
    <w:rsid w:val="004A3BCB"/>
    <w:rsid w:val="005B3C9F"/>
    <w:rsid w:val="005B562A"/>
    <w:rsid w:val="005C1364"/>
    <w:rsid w:val="00634FB8"/>
    <w:rsid w:val="00640923"/>
    <w:rsid w:val="006A6CEF"/>
    <w:rsid w:val="006D63D0"/>
    <w:rsid w:val="006F45B7"/>
    <w:rsid w:val="00765E28"/>
    <w:rsid w:val="00772AFE"/>
    <w:rsid w:val="008827F0"/>
    <w:rsid w:val="008E61C5"/>
    <w:rsid w:val="009634E0"/>
    <w:rsid w:val="00976E62"/>
    <w:rsid w:val="009A4488"/>
    <w:rsid w:val="009B10FB"/>
    <w:rsid w:val="009C14A7"/>
    <w:rsid w:val="009D2109"/>
    <w:rsid w:val="009F4BE0"/>
    <w:rsid w:val="00AC10A4"/>
    <w:rsid w:val="00B74758"/>
    <w:rsid w:val="00B92CCE"/>
    <w:rsid w:val="00C3622D"/>
    <w:rsid w:val="00CA5B20"/>
    <w:rsid w:val="00CC47A6"/>
    <w:rsid w:val="00D35036"/>
    <w:rsid w:val="00E80174"/>
    <w:rsid w:val="00ED0EA6"/>
    <w:rsid w:val="00EE118F"/>
    <w:rsid w:val="00F16C9F"/>
    <w:rsid w:val="00F20AA2"/>
    <w:rsid w:val="00FC1B6C"/>
    <w:rsid w:val="00FE720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6FD0165"/>
  <w15:docId w15:val="{2E92A20E-9B7D-4935-8AA7-E8772874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GT"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109"/>
    <w:pPr>
      <w:suppressAutoHyphens/>
    </w:pPr>
    <w:rPr>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D2109"/>
    <w:rPr>
      <w:rFonts w:ascii="Times New Roman" w:hAnsi="Times New Roman" w:cs="Times New Roman" w:hint="default"/>
      <w:b w:val="0"/>
      <w:i w:val="0"/>
      <w:sz w:val="22"/>
      <w:szCs w:val="22"/>
    </w:rPr>
  </w:style>
  <w:style w:type="character" w:customStyle="1" w:styleId="WW8Num2z0">
    <w:name w:val="WW8Num2z0"/>
    <w:rsid w:val="009D2109"/>
    <w:rPr>
      <w:rFonts w:hint="default"/>
      <w:lang w:val="es-GT"/>
    </w:rPr>
  </w:style>
  <w:style w:type="character" w:customStyle="1" w:styleId="WW8Num3z0">
    <w:name w:val="WW8Num3z0"/>
    <w:rsid w:val="009D2109"/>
    <w:rPr>
      <w:rFonts w:hint="default"/>
    </w:rPr>
  </w:style>
  <w:style w:type="character" w:customStyle="1" w:styleId="WW8Num4z0">
    <w:name w:val="WW8Num4z0"/>
    <w:rsid w:val="009D2109"/>
    <w:rPr>
      <w:rFonts w:hint="default"/>
    </w:rPr>
  </w:style>
  <w:style w:type="character" w:customStyle="1" w:styleId="WW8Num5z0">
    <w:name w:val="WW8Num5z0"/>
    <w:rsid w:val="009D2109"/>
    <w:rPr>
      <w:rFonts w:hint="default"/>
    </w:rPr>
  </w:style>
  <w:style w:type="character" w:customStyle="1" w:styleId="WW8Num6z0">
    <w:name w:val="WW8Num6z0"/>
    <w:rsid w:val="009D2109"/>
    <w:rPr>
      <w:rFonts w:hint="default"/>
      <w:lang w:val="es-GT"/>
    </w:rPr>
  </w:style>
  <w:style w:type="character" w:customStyle="1" w:styleId="WW8Num7z0">
    <w:name w:val="WW8Num7z0"/>
    <w:rsid w:val="009D2109"/>
    <w:rPr>
      <w:rFonts w:hint="default"/>
    </w:rPr>
  </w:style>
  <w:style w:type="character" w:customStyle="1" w:styleId="WW8Num8z0">
    <w:name w:val="WW8Num8z0"/>
    <w:rsid w:val="009D2109"/>
    <w:rPr>
      <w:rFonts w:ascii="Times New Roman" w:hAnsi="Times New Roman" w:cs="Times New Roman" w:hint="default"/>
      <w:b w:val="0"/>
      <w:bCs/>
      <w:i w:val="0"/>
      <w:sz w:val="22"/>
      <w:szCs w:val="22"/>
    </w:rPr>
  </w:style>
  <w:style w:type="character" w:customStyle="1" w:styleId="WW8Num9z0">
    <w:name w:val="WW8Num9z0"/>
    <w:rsid w:val="009D2109"/>
    <w:rPr>
      <w:rFonts w:hint="default"/>
      <w:lang w:val="es-MX"/>
    </w:rPr>
  </w:style>
  <w:style w:type="character" w:customStyle="1" w:styleId="WW8Num9z1">
    <w:name w:val="WW8Num9z1"/>
    <w:rsid w:val="009D2109"/>
  </w:style>
  <w:style w:type="character" w:customStyle="1" w:styleId="WW8Num9z2">
    <w:name w:val="WW8Num9z2"/>
    <w:rsid w:val="009D2109"/>
  </w:style>
  <w:style w:type="character" w:customStyle="1" w:styleId="WW8Num9z3">
    <w:name w:val="WW8Num9z3"/>
    <w:rsid w:val="009D2109"/>
  </w:style>
  <w:style w:type="character" w:customStyle="1" w:styleId="WW8Num9z4">
    <w:name w:val="WW8Num9z4"/>
    <w:rsid w:val="009D2109"/>
  </w:style>
  <w:style w:type="character" w:customStyle="1" w:styleId="WW8Num9z5">
    <w:name w:val="WW8Num9z5"/>
    <w:rsid w:val="009D2109"/>
  </w:style>
  <w:style w:type="character" w:customStyle="1" w:styleId="WW8Num9z6">
    <w:name w:val="WW8Num9z6"/>
    <w:rsid w:val="009D2109"/>
  </w:style>
  <w:style w:type="character" w:customStyle="1" w:styleId="WW8Num9z7">
    <w:name w:val="WW8Num9z7"/>
    <w:rsid w:val="009D2109"/>
  </w:style>
  <w:style w:type="character" w:customStyle="1" w:styleId="WW8Num9z8">
    <w:name w:val="WW8Num9z8"/>
    <w:rsid w:val="009D2109"/>
  </w:style>
  <w:style w:type="character" w:customStyle="1" w:styleId="WW8Num1z1">
    <w:name w:val="WW8Num1z1"/>
    <w:rsid w:val="009D2109"/>
  </w:style>
  <w:style w:type="character" w:customStyle="1" w:styleId="WW8Num1z2">
    <w:name w:val="WW8Num1z2"/>
    <w:rsid w:val="009D2109"/>
  </w:style>
  <w:style w:type="character" w:customStyle="1" w:styleId="WW8Num1z3">
    <w:name w:val="WW8Num1z3"/>
    <w:rsid w:val="009D2109"/>
  </w:style>
  <w:style w:type="character" w:customStyle="1" w:styleId="WW8Num1z4">
    <w:name w:val="WW8Num1z4"/>
    <w:rsid w:val="009D2109"/>
  </w:style>
  <w:style w:type="character" w:customStyle="1" w:styleId="WW8Num1z5">
    <w:name w:val="WW8Num1z5"/>
    <w:rsid w:val="009D2109"/>
  </w:style>
  <w:style w:type="character" w:customStyle="1" w:styleId="WW8Num1z6">
    <w:name w:val="WW8Num1z6"/>
    <w:rsid w:val="009D2109"/>
  </w:style>
  <w:style w:type="character" w:customStyle="1" w:styleId="WW8Num1z7">
    <w:name w:val="WW8Num1z7"/>
    <w:rsid w:val="009D2109"/>
  </w:style>
  <w:style w:type="character" w:customStyle="1" w:styleId="WW8Num1z8">
    <w:name w:val="WW8Num1z8"/>
    <w:rsid w:val="009D2109"/>
  </w:style>
  <w:style w:type="character" w:customStyle="1" w:styleId="WW8Num5z1">
    <w:name w:val="WW8Num5z1"/>
    <w:rsid w:val="009D2109"/>
  </w:style>
  <w:style w:type="character" w:customStyle="1" w:styleId="WW8Num5z2">
    <w:name w:val="WW8Num5z2"/>
    <w:rsid w:val="009D2109"/>
  </w:style>
  <w:style w:type="character" w:customStyle="1" w:styleId="WW8Num5z3">
    <w:name w:val="WW8Num5z3"/>
    <w:rsid w:val="009D2109"/>
  </w:style>
  <w:style w:type="character" w:customStyle="1" w:styleId="WW8Num5z4">
    <w:name w:val="WW8Num5z4"/>
    <w:rsid w:val="009D2109"/>
  </w:style>
  <w:style w:type="character" w:customStyle="1" w:styleId="WW8Num5z5">
    <w:name w:val="WW8Num5z5"/>
    <w:rsid w:val="009D2109"/>
  </w:style>
  <w:style w:type="character" w:customStyle="1" w:styleId="WW8Num5z6">
    <w:name w:val="WW8Num5z6"/>
    <w:rsid w:val="009D2109"/>
  </w:style>
  <w:style w:type="character" w:customStyle="1" w:styleId="WW8Num5z7">
    <w:name w:val="WW8Num5z7"/>
    <w:rsid w:val="009D2109"/>
  </w:style>
  <w:style w:type="character" w:customStyle="1" w:styleId="WW8Num5z8">
    <w:name w:val="WW8Num5z8"/>
    <w:rsid w:val="009D2109"/>
  </w:style>
  <w:style w:type="character" w:customStyle="1" w:styleId="WW8Num8z1">
    <w:name w:val="WW8Num8z1"/>
    <w:rsid w:val="009D2109"/>
  </w:style>
  <w:style w:type="character" w:customStyle="1" w:styleId="WW8Num8z2">
    <w:name w:val="WW8Num8z2"/>
    <w:rsid w:val="009D2109"/>
  </w:style>
  <w:style w:type="character" w:customStyle="1" w:styleId="WW8Num8z3">
    <w:name w:val="WW8Num8z3"/>
    <w:rsid w:val="009D2109"/>
  </w:style>
  <w:style w:type="character" w:customStyle="1" w:styleId="WW8Num8z4">
    <w:name w:val="WW8Num8z4"/>
    <w:rsid w:val="009D2109"/>
  </w:style>
  <w:style w:type="character" w:customStyle="1" w:styleId="WW8Num8z5">
    <w:name w:val="WW8Num8z5"/>
    <w:rsid w:val="009D2109"/>
  </w:style>
  <w:style w:type="character" w:customStyle="1" w:styleId="WW8Num8z6">
    <w:name w:val="WW8Num8z6"/>
    <w:rsid w:val="009D2109"/>
  </w:style>
  <w:style w:type="character" w:customStyle="1" w:styleId="WW8Num8z7">
    <w:name w:val="WW8Num8z7"/>
    <w:rsid w:val="009D2109"/>
  </w:style>
  <w:style w:type="character" w:customStyle="1" w:styleId="WW8Num8z8">
    <w:name w:val="WW8Num8z8"/>
    <w:rsid w:val="009D2109"/>
  </w:style>
  <w:style w:type="character" w:customStyle="1" w:styleId="WW8Num10z0">
    <w:name w:val="WW8Num10z0"/>
    <w:rsid w:val="009D2109"/>
    <w:rPr>
      <w:rFonts w:hint="default"/>
    </w:rPr>
  </w:style>
  <w:style w:type="character" w:customStyle="1" w:styleId="WW8Num10z1">
    <w:name w:val="WW8Num10z1"/>
    <w:rsid w:val="009D2109"/>
  </w:style>
  <w:style w:type="character" w:customStyle="1" w:styleId="WW8Num10z2">
    <w:name w:val="WW8Num10z2"/>
    <w:rsid w:val="009D2109"/>
  </w:style>
  <w:style w:type="character" w:customStyle="1" w:styleId="WW8Num10z3">
    <w:name w:val="WW8Num10z3"/>
    <w:rsid w:val="009D2109"/>
  </w:style>
  <w:style w:type="character" w:customStyle="1" w:styleId="WW8Num10z4">
    <w:name w:val="WW8Num10z4"/>
    <w:rsid w:val="009D2109"/>
  </w:style>
  <w:style w:type="character" w:customStyle="1" w:styleId="WW8Num10z5">
    <w:name w:val="WW8Num10z5"/>
    <w:rsid w:val="009D2109"/>
  </w:style>
  <w:style w:type="character" w:customStyle="1" w:styleId="WW8Num10z6">
    <w:name w:val="WW8Num10z6"/>
    <w:rsid w:val="009D2109"/>
  </w:style>
  <w:style w:type="character" w:customStyle="1" w:styleId="WW8Num10z7">
    <w:name w:val="WW8Num10z7"/>
    <w:rsid w:val="009D2109"/>
  </w:style>
  <w:style w:type="character" w:customStyle="1" w:styleId="WW8Num10z8">
    <w:name w:val="WW8Num10z8"/>
    <w:rsid w:val="009D2109"/>
  </w:style>
  <w:style w:type="character" w:customStyle="1" w:styleId="WW8Num11z0">
    <w:name w:val="WW8Num11z0"/>
    <w:rsid w:val="009D2109"/>
    <w:rPr>
      <w:rFonts w:hint="default"/>
    </w:rPr>
  </w:style>
  <w:style w:type="paragraph" w:customStyle="1" w:styleId="Encabezado1">
    <w:name w:val="Encabezado1"/>
    <w:basedOn w:val="Normal"/>
    <w:next w:val="Textoindependiente"/>
    <w:rsid w:val="009D2109"/>
    <w:pPr>
      <w:keepNext/>
      <w:spacing w:before="240" w:after="120"/>
    </w:pPr>
    <w:rPr>
      <w:rFonts w:ascii="Arial" w:eastAsia="Microsoft YaHei" w:hAnsi="Arial" w:cs="Mangal"/>
      <w:sz w:val="28"/>
      <w:szCs w:val="28"/>
    </w:rPr>
  </w:style>
  <w:style w:type="paragraph" w:styleId="Textoindependiente">
    <w:name w:val="Body Text"/>
    <w:basedOn w:val="Normal"/>
    <w:rsid w:val="009D2109"/>
    <w:pPr>
      <w:spacing w:after="120"/>
    </w:pPr>
  </w:style>
  <w:style w:type="paragraph" w:styleId="Lista">
    <w:name w:val="List"/>
    <w:basedOn w:val="Textoindependiente"/>
    <w:rsid w:val="009D2109"/>
    <w:rPr>
      <w:rFonts w:cs="Mangal"/>
    </w:rPr>
  </w:style>
  <w:style w:type="paragraph" w:customStyle="1" w:styleId="Etiqueta">
    <w:name w:val="Etiqueta"/>
    <w:basedOn w:val="Normal"/>
    <w:rsid w:val="009D2109"/>
    <w:pPr>
      <w:suppressLineNumbers/>
      <w:spacing w:before="120" w:after="120"/>
    </w:pPr>
    <w:rPr>
      <w:rFonts w:cs="Mangal"/>
      <w:i/>
      <w:iCs/>
    </w:rPr>
  </w:style>
  <w:style w:type="paragraph" w:customStyle="1" w:styleId="ndice">
    <w:name w:val="Índice"/>
    <w:basedOn w:val="Normal"/>
    <w:rsid w:val="009D2109"/>
    <w:pPr>
      <w:suppressLineNumbers/>
    </w:pPr>
    <w:rPr>
      <w:rFonts w:cs="Mangal"/>
    </w:rPr>
  </w:style>
  <w:style w:type="paragraph" w:customStyle="1" w:styleId="Contenidodelatabla">
    <w:name w:val="Contenido de la tabla"/>
    <w:basedOn w:val="Normal"/>
    <w:rsid w:val="009D2109"/>
    <w:pPr>
      <w:suppressLineNumbers/>
    </w:pPr>
  </w:style>
  <w:style w:type="paragraph" w:customStyle="1" w:styleId="Encabezadodelatabla">
    <w:name w:val="Encabezado de la tabla"/>
    <w:basedOn w:val="Contenidodelatabla"/>
    <w:rsid w:val="009D210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20</Pages>
  <Words>2030</Words>
  <Characters>11171</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San Carlos de Guatemala</vt:lpstr>
      <vt:lpstr>Universidad de San Carlos de Guatemala</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San Carlos de Guatemala</dc:title>
  <dc:creator>Floriza Avila</dc:creator>
  <cp:lastModifiedBy>Luis Ordoñez</cp:lastModifiedBy>
  <cp:revision>5</cp:revision>
  <cp:lastPrinted>2017-08-16T14:41:00Z</cp:lastPrinted>
  <dcterms:created xsi:type="dcterms:W3CDTF">2024-02-07T16:09:00Z</dcterms:created>
  <dcterms:modified xsi:type="dcterms:W3CDTF">2024-03-12T04:45:00Z</dcterms:modified>
</cp:coreProperties>
</file>